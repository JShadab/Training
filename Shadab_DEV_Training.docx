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35E2" w:rsidRPr="003D0748" w:rsidRDefault="00D76D9E" w:rsidP="00D76D9E">
      <w:pPr>
        <w:pStyle w:val="Address"/>
        <w:pBdr>
          <w:bottom w:val="none" w:sz="0" w:space="0" w:color="auto"/>
        </w:pBdr>
        <w:tabs>
          <w:tab w:val="clear" w:pos="360"/>
          <w:tab w:val="clear" w:pos="720"/>
          <w:tab w:val="clear" w:pos="1080"/>
          <w:tab w:val="clear" w:pos="1440"/>
          <w:tab w:val="clear" w:pos="9360"/>
        </w:tabs>
        <w:ind w:right="864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noProof/>
          <w:sz w:val="36"/>
          <w:szCs w:val="36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2pt;margin-top:-3.45pt;width:495.95pt;height:.05pt;z-index:251658240" o:connectortype="straight" strokecolor="#548dd4 [1951]" strokeweight="3pt">
            <v:shadow type="perspective" color="#243f60 [1604]" opacity=".5" offset="1pt" offset2="-1pt"/>
          </v:shape>
        </w:pict>
      </w:r>
      <w:r w:rsidR="001666A9">
        <w:rPr>
          <w:rFonts w:ascii="Times New Roman" w:hAnsi="Times New Roman"/>
          <w:b/>
          <w:bCs/>
          <w:sz w:val="36"/>
          <w:szCs w:val="36"/>
        </w:rPr>
        <w:t>Shadab Ahmad Khan</w:t>
      </w:r>
    </w:p>
    <w:p w:rsidR="00EA3B0B" w:rsidRDefault="00D76D9E" w:rsidP="00EC35E2">
      <w:pPr>
        <w:ind w:right="864"/>
        <w:rPr>
          <w:b/>
          <w:u w:val="single"/>
        </w:rPr>
      </w:pPr>
      <w:r>
        <w:rPr>
          <w:b/>
          <w:bCs/>
          <w:noProof/>
          <w:sz w:val="36"/>
          <w:szCs w:val="36"/>
        </w:rPr>
        <w:pict>
          <v:shape id="_x0000_s1027" type="#_x0000_t32" style="position:absolute;margin-left:-2.15pt;margin-top:10.95pt;width:495.95pt;height:.05pt;z-index:251659264" o:connectortype="straight" strokecolor="#548dd4 [1951]" strokeweight="3pt">
            <v:shadow type="perspective" color="#243f60 [1604]" opacity=".5" offset="1pt" offset2="-1pt"/>
          </v:shape>
        </w:pict>
      </w:r>
    </w:p>
    <w:p w:rsidR="0002722C" w:rsidRDefault="0002722C" w:rsidP="00D76D9E">
      <w:pPr>
        <w:ind w:right="864"/>
        <w:jc w:val="center"/>
        <w:rPr>
          <w:sz w:val="22"/>
          <w:szCs w:val="22"/>
        </w:rPr>
      </w:pPr>
    </w:p>
    <w:p w:rsidR="00D76D9E" w:rsidRPr="00D76D9E" w:rsidRDefault="00D76D9E" w:rsidP="00D76D9E">
      <w:pPr>
        <w:ind w:right="864"/>
        <w:jc w:val="center"/>
        <w:rPr>
          <w:sz w:val="22"/>
          <w:szCs w:val="22"/>
        </w:rPr>
      </w:pPr>
      <w:r w:rsidRPr="00D76D9E">
        <w:rPr>
          <w:sz w:val="22"/>
          <w:szCs w:val="22"/>
        </w:rPr>
        <w:t>6/370, Vikas Nagar, Lucknow, Uttar Pradesh, 226022</w:t>
      </w:r>
      <w:r>
        <w:rPr>
          <w:sz w:val="22"/>
          <w:szCs w:val="22"/>
        </w:rPr>
        <w:t xml:space="preserve"> </w:t>
      </w:r>
      <w:r w:rsidRPr="00D76D9E">
        <w:rPr>
          <w:b/>
          <w:sz w:val="22"/>
          <w:szCs w:val="22"/>
        </w:rPr>
        <w:t>|</w:t>
      </w:r>
      <w:r>
        <w:rPr>
          <w:sz w:val="22"/>
          <w:szCs w:val="22"/>
        </w:rPr>
        <w:t xml:space="preserve"> </w:t>
      </w:r>
      <w:r w:rsidRPr="00D76D9E">
        <w:rPr>
          <w:sz w:val="22"/>
          <w:szCs w:val="22"/>
        </w:rPr>
        <w:t>+91 7007586179</w:t>
      </w:r>
      <w:r>
        <w:rPr>
          <w:sz w:val="22"/>
          <w:szCs w:val="22"/>
        </w:rPr>
        <w:t xml:space="preserve"> </w:t>
      </w:r>
      <w:r w:rsidRPr="00D76D9E">
        <w:rPr>
          <w:b/>
          <w:sz w:val="22"/>
          <w:szCs w:val="22"/>
        </w:rPr>
        <w:t>|</w:t>
      </w:r>
      <w:r>
        <w:rPr>
          <w:sz w:val="22"/>
          <w:szCs w:val="22"/>
        </w:rPr>
        <w:t xml:space="preserve"> </w:t>
      </w:r>
      <w:r w:rsidRPr="00D76D9E">
        <w:rPr>
          <w:sz w:val="22"/>
          <w:szCs w:val="22"/>
        </w:rPr>
        <w:t>shadab.khan.2628@gmail.com</w:t>
      </w:r>
    </w:p>
    <w:p w:rsidR="00D76D9E" w:rsidRDefault="00D76D9E" w:rsidP="00EC35E2">
      <w:pPr>
        <w:ind w:right="864"/>
        <w:rPr>
          <w:b/>
          <w:u w:val="single"/>
        </w:rPr>
      </w:pPr>
    </w:p>
    <w:p w:rsidR="00D76D9E" w:rsidRPr="00D76D9E" w:rsidRDefault="00D76D9E" w:rsidP="00D76D9E">
      <w:pPr>
        <w:ind w:right="864"/>
        <w:jc w:val="center"/>
        <w:rPr>
          <w:b/>
          <w:color w:val="244061" w:themeColor="accent1" w:themeShade="80"/>
        </w:rPr>
      </w:pPr>
      <w:r w:rsidRPr="00D76D9E">
        <w:rPr>
          <w:b/>
          <w:iCs/>
          <w:noProof/>
          <w:color w:val="365F91" w:themeColor="accent1" w:themeShade="BF"/>
        </w:rPr>
        <w:pict>
          <v:shape id="_x0000_s1028" type="#_x0000_t32" style="position:absolute;left:0;text-align:left;margin-left:-2.15pt;margin-top:7.05pt;width:147.6pt;height:1.1pt;flip:y;z-index:251660288" o:connectortype="straight" strokecolor="#548dd4 [1951]">
            <v:shadow type="perspective" color="#243f60 [1604]" opacity=".5" offset="1pt" offset2="-1pt"/>
          </v:shape>
        </w:pict>
      </w:r>
      <w:r>
        <w:rPr>
          <w:b/>
          <w:iCs/>
          <w:noProof/>
          <w:color w:val="365F91" w:themeColor="accent1" w:themeShade="BF"/>
        </w:rPr>
        <w:pict>
          <v:shape id="_x0000_s1029" type="#_x0000_t32" style="position:absolute;left:0;text-align:left;margin-left:320.3pt;margin-top:6.95pt;width:176.4pt;height:.1pt;z-index:251661312" o:connectortype="straight" strokecolor="#548dd4 [1951]">
            <v:shadow type="perspective" color="#243f60 [1604]" opacity=".5" offset="1pt" offset2="-1pt"/>
          </v:shape>
        </w:pict>
      </w:r>
      <w:r w:rsidRPr="00D76D9E">
        <w:rPr>
          <w:b/>
          <w:iCs/>
          <w:color w:val="244061" w:themeColor="accent1" w:themeShade="80"/>
        </w:rPr>
        <w:t>PROFESSIONAL SUMMARY</w:t>
      </w:r>
    </w:p>
    <w:p w:rsidR="000A0DB9" w:rsidRDefault="000A0DB9" w:rsidP="00EC35E2">
      <w:pPr>
        <w:ind w:right="864"/>
        <w:jc w:val="both"/>
        <w:rPr>
          <w:b/>
          <w:u w:val="single"/>
        </w:rPr>
      </w:pPr>
    </w:p>
    <w:p w:rsidR="00EC35E2" w:rsidRPr="000A0DB9" w:rsidRDefault="000A0DB9" w:rsidP="000A0DB9">
      <w:pPr>
        <w:ind w:right="864"/>
        <w:jc w:val="center"/>
        <w:rPr>
          <w:color w:val="244061" w:themeColor="accent1" w:themeShade="80"/>
        </w:rPr>
      </w:pPr>
      <w:r w:rsidRPr="000A0DB9">
        <w:rPr>
          <w:color w:val="244061" w:themeColor="accent1" w:themeShade="80"/>
        </w:rPr>
        <w:t>Software developer by profession and Software trainer by passion</w:t>
      </w:r>
    </w:p>
    <w:p w:rsidR="007E0CB8" w:rsidRDefault="007E0CB8" w:rsidP="00167F70">
      <w:pPr>
        <w:suppressAutoHyphens/>
        <w:jc w:val="both"/>
      </w:pPr>
    </w:p>
    <w:p w:rsidR="008F69DE" w:rsidRDefault="00BC7715" w:rsidP="00167F70">
      <w:pPr>
        <w:suppressAutoHyphens/>
        <w:jc w:val="both"/>
      </w:pPr>
      <w:r w:rsidRPr="000D530D">
        <w:t xml:space="preserve">Over </w:t>
      </w:r>
      <w:r w:rsidR="00FC09EB">
        <w:t>6</w:t>
      </w:r>
      <w:r w:rsidR="007E0CB8">
        <w:t>+</w:t>
      </w:r>
      <w:r w:rsidR="007704CB" w:rsidRPr="000D530D">
        <w:t xml:space="preserve"> year</w:t>
      </w:r>
      <w:r w:rsidR="00EC35E2" w:rsidRPr="000D530D">
        <w:t xml:space="preserve">s of experience </w:t>
      </w:r>
      <w:r w:rsidR="006D6AFD" w:rsidRPr="000D530D">
        <w:t xml:space="preserve">in </w:t>
      </w:r>
      <w:r w:rsidR="00C312FF">
        <w:t xml:space="preserve">Computer Systems, </w:t>
      </w:r>
      <w:r w:rsidR="006D6AFD" w:rsidRPr="000D530D">
        <w:t>S</w:t>
      </w:r>
      <w:r w:rsidR="001B6ED7" w:rsidRPr="000D530D">
        <w:t xml:space="preserve">oftware Design, </w:t>
      </w:r>
      <w:r w:rsidR="00513A4A" w:rsidRPr="000D530D">
        <w:t>Development</w:t>
      </w:r>
      <w:r w:rsidR="001B6ED7" w:rsidRPr="000D530D">
        <w:t xml:space="preserve"> and Maintenance</w:t>
      </w:r>
      <w:r w:rsidR="008F69DE" w:rsidRPr="000D530D">
        <w:t>. E</w:t>
      </w:r>
      <w:r w:rsidR="00EC35E2" w:rsidRPr="000D530D">
        <w:t xml:space="preserve">xtensive </w:t>
      </w:r>
      <w:r w:rsidR="00527EE8" w:rsidRPr="000D530D">
        <w:t>experience</w:t>
      </w:r>
      <w:r w:rsidR="00796760" w:rsidRPr="000D530D">
        <w:t xml:space="preserve"> </w:t>
      </w:r>
      <w:r w:rsidR="008F69DE" w:rsidRPr="000D530D">
        <w:t xml:space="preserve">in various software </w:t>
      </w:r>
      <w:r w:rsidR="00387B0D" w:rsidRPr="000D530D">
        <w:t xml:space="preserve">programming </w:t>
      </w:r>
      <w:r w:rsidR="008F69DE" w:rsidRPr="000D530D">
        <w:t>languages</w:t>
      </w:r>
      <w:r w:rsidR="002E580F" w:rsidRPr="000D530D">
        <w:t xml:space="preserve"> </w:t>
      </w:r>
      <w:r w:rsidR="00C729B5" w:rsidRPr="000D530D">
        <w:t xml:space="preserve">like </w:t>
      </w:r>
      <w:r w:rsidR="00781F7A">
        <w:t>Java</w:t>
      </w:r>
      <w:r w:rsidR="007E0CB8">
        <w:t>, Python,</w:t>
      </w:r>
      <w:r w:rsidR="00781F7A">
        <w:t xml:space="preserve"> JavaScript</w:t>
      </w:r>
      <w:r w:rsidR="00C729B5" w:rsidRPr="000D530D">
        <w:t xml:space="preserve">, </w:t>
      </w:r>
      <w:r w:rsidR="002E580F" w:rsidRPr="000D530D">
        <w:t xml:space="preserve">and </w:t>
      </w:r>
      <w:r w:rsidR="0081125A" w:rsidRPr="000D530D">
        <w:t xml:space="preserve">in-depth </w:t>
      </w:r>
      <w:r w:rsidR="00A4604C" w:rsidRPr="000D530D">
        <w:t xml:space="preserve">knowledge of </w:t>
      </w:r>
      <w:r w:rsidR="00781F7A">
        <w:t>Java Technologies</w:t>
      </w:r>
      <w:r w:rsidR="001F377F" w:rsidRPr="000D530D">
        <w:t xml:space="preserve">. </w:t>
      </w:r>
      <w:r w:rsidR="00E316D0" w:rsidRPr="000D530D">
        <w:t xml:space="preserve">Team </w:t>
      </w:r>
      <w:r w:rsidR="00781F7A">
        <w:t xml:space="preserve">member </w:t>
      </w:r>
      <w:r w:rsidR="00E316D0" w:rsidRPr="000D530D">
        <w:t>for m</w:t>
      </w:r>
      <w:r w:rsidR="008F69DE" w:rsidRPr="000D530D">
        <w:t>ultiple</w:t>
      </w:r>
      <w:r w:rsidR="008E4CD7" w:rsidRPr="000D530D">
        <w:t xml:space="preserve"> </w:t>
      </w:r>
      <w:r w:rsidR="00E316D0" w:rsidRPr="000D530D">
        <w:t>s</w:t>
      </w:r>
      <w:r w:rsidR="008E4CD7" w:rsidRPr="000D530D">
        <w:t xml:space="preserve">oftware teams through the lifecycle of many </w:t>
      </w:r>
      <w:r w:rsidR="00096F93" w:rsidRPr="000D530D">
        <w:t>software p</w:t>
      </w:r>
      <w:r w:rsidR="008E4CD7" w:rsidRPr="000D530D">
        <w:t>rojects from requirements to deployment.</w:t>
      </w:r>
    </w:p>
    <w:p w:rsidR="007E0CB8" w:rsidRDefault="007E0CB8" w:rsidP="00167F70">
      <w:pPr>
        <w:suppressAutoHyphens/>
        <w:jc w:val="both"/>
      </w:pPr>
    </w:p>
    <w:p w:rsidR="007E0CB8" w:rsidRPr="00D76D9E" w:rsidRDefault="007E0CB8" w:rsidP="007E0CB8">
      <w:pPr>
        <w:ind w:right="864"/>
        <w:jc w:val="center"/>
        <w:rPr>
          <w:b/>
          <w:color w:val="244061" w:themeColor="accent1" w:themeShade="80"/>
        </w:rPr>
      </w:pPr>
      <w:r w:rsidRPr="00D76D9E">
        <w:rPr>
          <w:b/>
          <w:iCs/>
          <w:noProof/>
          <w:color w:val="365F91" w:themeColor="accent1" w:themeShade="BF"/>
        </w:rPr>
        <w:pict>
          <v:shape id="_x0000_s1030" type="#_x0000_t32" style="position:absolute;left:0;text-align:left;margin-left:-2.15pt;margin-top:7.05pt;width:208.65pt;height:1.1pt;flip:y;z-index:251663360" o:connectortype="straight" strokecolor="#548dd4 [1951]">
            <v:shadow type="perspective" color="#243f60 [1604]" opacity=".5" offset="1pt" offset2="-1pt"/>
          </v:shape>
        </w:pict>
      </w:r>
      <w:r>
        <w:rPr>
          <w:b/>
          <w:iCs/>
          <w:noProof/>
          <w:color w:val="365F91" w:themeColor="accent1" w:themeShade="BF"/>
        </w:rPr>
        <w:pict>
          <v:shape id="_x0000_s1031" type="#_x0000_t32" style="position:absolute;left:0;text-align:left;margin-left:261pt;margin-top:7.05pt;width:235.7pt;height:1.1pt;flip:y;z-index:251664384" o:connectortype="straight" strokecolor="#548dd4 [1951]">
            <v:shadow type="perspective" color="#243f60 [1604]" opacity=".5" offset="1pt" offset2="-1pt"/>
          </v:shape>
        </w:pict>
      </w:r>
      <w:r>
        <w:rPr>
          <w:b/>
          <w:iCs/>
          <w:color w:val="244061" w:themeColor="accent1" w:themeShade="80"/>
        </w:rPr>
        <w:t>SKILLS</w:t>
      </w:r>
    </w:p>
    <w:p w:rsidR="007E0CB8" w:rsidRDefault="007E0CB8" w:rsidP="007E0CB8">
      <w:pPr>
        <w:numPr>
          <w:ilvl w:val="0"/>
          <w:numId w:val="46"/>
        </w:numPr>
        <w:spacing w:before="100" w:beforeAutospacing="1" w:after="100" w:afterAutospacing="1" w:line="360" w:lineRule="auto"/>
      </w:pPr>
      <w:r w:rsidRPr="007E0CB8">
        <w:rPr>
          <w:b/>
        </w:rPr>
        <w:t>Java</w:t>
      </w:r>
      <w:r>
        <w:t xml:space="preserve"> technologies like JavaSE and JavaEE</w:t>
      </w:r>
    </w:p>
    <w:p w:rsidR="007E0CB8" w:rsidRDefault="007E0CB8" w:rsidP="007E0CB8">
      <w:pPr>
        <w:numPr>
          <w:ilvl w:val="0"/>
          <w:numId w:val="46"/>
        </w:numPr>
        <w:spacing w:before="100" w:beforeAutospacing="1" w:after="100" w:afterAutospacing="1" w:line="360" w:lineRule="auto"/>
      </w:pPr>
      <w:r w:rsidRPr="007E0CB8">
        <w:rPr>
          <w:b/>
        </w:rPr>
        <w:t>Python</w:t>
      </w:r>
      <w:r>
        <w:t xml:space="preserve"> Programming Language</w:t>
      </w:r>
    </w:p>
    <w:p w:rsidR="007E0CB8" w:rsidRDefault="007E0CB8" w:rsidP="007E0CB8">
      <w:pPr>
        <w:numPr>
          <w:ilvl w:val="0"/>
          <w:numId w:val="46"/>
        </w:numPr>
        <w:spacing w:before="100" w:beforeAutospacing="1" w:after="100" w:afterAutospacing="1" w:line="360" w:lineRule="auto"/>
      </w:pPr>
      <w:r w:rsidRPr="007E0CB8">
        <w:rPr>
          <w:b/>
        </w:rPr>
        <w:t>Desktop Application Development</w:t>
      </w:r>
      <w:r>
        <w:t xml:space="preserve"> using JavaFX, Swing and Java2D.</w:t>
      </w:r>
    </w:p>
    <w:p w:rsidR="007E0CB8" w:rsidRDefault="007E0CB8" w:rsidP="007E0CB8">
      <w:pPr>
        <w:numPr>
          <w:ilvl w:val="0"/>
          <w:numId w:val="46"/>
        </w:numPr>
        <w:spacing w:before="100" w:beforeAutospacing="1" w:after="100" w:afterAutospacing="1" w:line="360" w:lineRule="auto"/>
      </w:pPr>
      <w:r w:rsidRPr="007E0CB8">
        <w:rPr>
          <w:b/>
        </w:rPr>
        <w:t>Framework:</w:t>
      </w:r>
      <w:r>
        <w:t xml:space="preserve"> Spring, Hibernate, vue.js</w:t>
      </w:r>
    </w:p>
    <w:p w:rsidR="007E0CB8" w:rsidRDefault="007E0CB8" w:rsidP="007E0CB8">
      <w:pPr>
        <w:numPr>
          <w:ilvl w:val="0"/>
          <w:numId w:val="46"/>
        </w:numPr>
        <w:spacing w:before="100" w:beforeAutospacing="1" w:after="100" w:afterAutospacing="1" w:line="360" w:lineRule="auto"/>
      </w:pPr>
      <w:r w:rsidRPr="007E0CB8">
        <w:rPr>
          <w:b/>
        </w:rPr>
        <w:t>Mobile App Development</w:t>
      </w:r>
      <w:r>
        <w:t xml:space="preserve"> using Android:</w:t>
      </w:r>
    </w:p>
    <w:p w:rsidR="007E0CB8" w:rsidRDefault="007E0CB8" w:rsidP="007E0CB8">
      <w:pPr>
        <w:numPr>
          <w:ilvl w:val="0"/>
          <w:numId w:val="46"/>
        </w:numPr>
        <w:spacing w:before="100" w:beforeAutospacing="1" w:after="100" w:afterAutospacing="1" w:line="360" w:lineRule="auto"/>
      </w:pPr>
      <w:r w:rsidRPr="007E0CB8">
        <w:rPr>
          <w:b/>
        </w:rPr>
        <w:t>Database:</w:t>
      </w:r>
      <w:r>
        <w:t xml:space="preserve"> MySQL, PostgreSQL, SQLite</w:t>
      </w:r>
    </w:p>
    <w:p w:rsidR="007E0CB8" w:rsidRDefault="007E0CB8" w:rsidP="007E0CB8">
      <w:pPr>
        <w:numPr>
          <w:ilvl w:val="0"/>
          <w:numId w:val="46"/>
        </w:numPr>
        <w:spacing w:before="100" w:beforeAutospacing="1" w:after="100" w:afterAutospacing="1" w:line="360" w:lineRule="auto"/>
      </w:pPr>
      <w:r w:rsidRPr="007E0CB8">
        <w:rPr>
          <w:b/>
        </w:rPr>
        <w:t>OS:</w:t>
      </w:r>
      <w:r>
        <w:t xml:space="preserve"> Windows Family, Linux(Basic).</w:t>
      </w:r>
    </w:p>
    <w:p w:rsidR="007E0CB8" w:rsidRDefault="007E0CB8" w:rsidP="007E0CB8">
      <w:pPr>
        <w:numPr>
          <w:ilvl w:val="0"/>
          <w:numId w:val="46"/>
        </w:numPr>
        <w:spacing w:before="100" w:beforeAutospacing="1" w:after="100" w:afterAutospacing="1" w:line="360" w:lineRule="auto"/>
      </w:pPr>
      <w:r w:rsidRPr="007E0CB8">
        <w:rPr>
          <w:b/>
        </w:rPr>
        <w:t>Servers:</w:t>
      </w:r>
      <w:r>
        <w:t xml:space="preserve"> Apache Tomcat</w:t>
      </w:r>
    </w:p>
    <w:p w:rsidR="007E0CB8" w:rsidRDefault="007E0CB8" w:rsidP="007E0CB8">
      <w:pPr>
        <w:numPr>
          <w:ilvl w:val="0"/>
          <w:numId w:val="46"/>
        </w:numPr>
        <w:spacing w:before="100" w:beforeAutospacing="1" w:after="100" w:afterAutospacing="1" w:line="360" w:lineRule="auto"/>
      </w:pPr>
      <w:r w:rsidRPr="007E0CB8">
        <w:rPr>
          <w:b/>
        </w:rPr>
        <w:t>Cloud:</w:t>
      </w:r>
      <w:r>
        <w:t xml:space="preserve"> Heroku and Google App Engine</w:t>
      </w:r>
    </w:p>
    <w:p w:rsidR="007E0CB8" w:rsidRDefault="007E0CB8" w:rsidP="007E0CB8">
      <w:pPr>
        <w:numPr>
          <w:ilvl w:val="0"/>
          <w:numId w:val="46"/>
        </w:numPr>
        <w:spacing w:before="100" w:beforeAutospacing="1" w:after="100" w:afterAutospacing="1" w:line="360" w:lineRule="auto"/>
      </w:pPr>
      <w:r w:rsidRPr="007E0CB8">
        <w:rPr>
          <w:b/>
        </w:rPr>
        <w:t>Repository:</w:t>
      </w:r>
      <w:r>
        <w:t xml:space="preserve"> SVN, GitHub</w:t>
      </w:r>
    </w:p>
    <w:p w:rsidR="007E0CB8" w:rsidRDefault="007E0CB8" w:rsidP="007E0CB8">
      <w:pPr>
        <w:numPr>
          <w:ilvl w:val="0"/>
          <w:numId w:val="46"/>
        </w:numPr>
        <w:spacing w:before="100" w:beforeAutospacing="1" w:after="100" w:afterAutospacing="1" w:line="360" w:lineRule="auto"/>
      </w:pPr>
      <w:r w:rsidRPr="007E0CB8">
        <w:rPr>
          <w:b/>
        </w:rPr>
        <w:t>IDE:</w:t>
      </w:r>
      <w:r>
        <w:t xml:space="preserve"> Eclipse, Android Studio</w:t>
      </w:r>
    </w:p>
    <w:p w:rsidR="00E15174" w:rsidRPr="00E15174" w:rsidRDefault="00E15174" w:rsidP="00E15174">
      <w:pPr>
        <w:ind w:right="864"/>
        <w:jc w:val="center"/>
        <w:rPr>
          <w:b/>
          <w:color w:val="244061" w:themeColor="accent1" w:themeShade="80"/>
        </w:rPr>
      </w:pPr>
      <w:r>
        <w:rPr>
          <w:noProof/>
          <w:color w:val="365F91" w:themeColor="accent1" w:themeShade="BF"/>
        </w:rPr>
        <w:pict>
          <v:shape id="_x0000_s1033" type="#_x0000_t32" style="position:absolute;left:0;text-align:left;margin-left:287.15pt;margin-top:7.05pt;width:209.55pt;height:1.1pt;flip:y;z-index:251667456" o:connectortype="straight" strokecolor="#548dd4 [1951]">
            <v:shadow type="perspective" color="#243f60 [1604]" opacity=".5" offset="1pt" offset2="-1pt"/>
          </v:shape>
        </w:pict>
      </w:r>
      <w:r w:rsidRPr="00D76D9E">
        <w:rPr>
          <w:noProof/>
          <w:color w:val="365F91" w:themeColor="accent1" w:themeShade="BF"/>
        </w:rPr>
        <w:pict>
          <v:shape id="_x0000_s1032" type="#_x0000_t32" style="position:absolute;left:0;text-align:left;margin-left:-2.15pt;margin-top:8.15pt;width:178.15pt;height:0;z-index:251666432" o:connectortype="straight" strokecolor="#548dd4 [1951]">
            <v:shadow type="perspective" color="#243f60 [1604]" opacity=".5" offset="1pt" offset2="-1pt"/>
          </v:shape>
        </w:pict>
      </w:r>
      <w:r w:rsidRPr="00E15174">
        <w:rPr>
          <w:b/>
          <w:iCs/>
          <w:color w:val="244061" w:themeColor="accent1" w:themeShade="80"/>
        </w:rPr>
        <w:t>WORK HISTORY</w:t>
      </w:r>
    </w:p>
    <w:p w:rsidR="007B3E81" w:rsidRDefault="007B3E81" w:rsidP="007B3E81">
      <w:pPr>
        <w:spacing w:line="360" w:lineRule="auto"/>
        <w:rPr>
          <w:rFonts w:ascii="Bell MT" w:hAnsi="Bell MT"/>
          <w:b/>
        </w:rPr>
      </w:pPr>
    </w:p>
    <w:p w:rsidR="00E15174" w:rsidRPr="007B3E81" w:rsidRDefault="007B3E81" w:rsidP="007B3E81">
      <w:pPr>
        <w:spacing w:line="360" w:lineRule="auto"/>
        <w:rPr>
          <w:rFonts w:ascii="Bell MT" w:hAnsi="Bell MT"/>
          <w:b/>
        </w:rPr>
      </w:pPr>
      <w:r w:rsidRPr="007B3E81">
        <w:rPr>
          <w:rFonts w:ascii="Bell MT" w:hAnsi="Bell MT"/>
          <w:b/>
        </w:rPr>
        <w:t xml:space="preserve">Software Engineer, June 2012 to </w:t>
      </w:r>
      <w:r w:rsidR="00C2421E">
        <w:rPr>
          <w:rFonts w:ascii="Bell MT" w:hAnsi="Bell MT"/>
          <w:b/>
        </w:rPr>
        <w:t>Current</w:t>
      </w:r>
    </w:p>
    <w:p w:rsidR="007B3E81" w:rsidRPr="007B3E81" w:rsidRDefault="007B3E81" w:rsidP="007B3E81">
      <w:pPr>
        <w:spacing w:line="360" w:lineRule="auto"/>
        <w:rPr>
          <w:rFonts w:ascii="Bell MT" w:hAnsi="Bell MT"/>
          <w:b/>
        </w:rPr>
      </w:pPr>
      <w:r w:rsidRPr="007B3E81">
        <w:rPr>
          <w:rFonts w:ascii="Bell MT" w:hAnsi="Bell MT"/>
          <w:b/>
        </w:rPr>
        <w:t>APV India Pvt. Ltd</w:t>
      </w:r>
      <w:r w:rsidR="00C2421E">
        <w:rPr>
          <w:rFonts w:ascii="Bell MT" w:hAnsi="Bell MT"/>
          <w:b/>
        </w:rPr>
        <w:t>, Lucknow</w:t>
      </w:r>
    </w:p>
    <w:p w:rsidR="007B3E81" w:rsidRDefault="007B3E81" w:rsidP="007B3E81">
      <w:pPr>
        <w:numPr>
          <w:ilvl w:val="0"/>
          <w:numId w:val="47"/>
        </w:numPr>
        <w:spacing w:after="100" w:afterAutospacing="1"/>
      </w:pPr>
      <w:r>
        <w:t xml:space="preserve">Deployment and maintenance of Plano Research Corporation software named </w:t>
      </w:r>
      <w:r>
        <w:t>CoreLog,</w:t>
      </w:r>
    </w:p>
    <w:p w:rsidR="007B3E81" w:rsidRDefault="007B3E81" w:rsidP="007B3E81">
      <w:pPr>
        <w:numPr>
          <w:ilvl w:val="0"/>
          <w:numId w:val="47"/>
        </w:numPr>
        <w:spacing w:after="100" w:afterAutospacing="1"/>
      </w:pPr>
      <w:r>
        <w:t>Deployment and maintenance of Android and web-based version of CoreLog.</w:t>
      </w:r>
    </w:p>
    <w:p w:rsidR="007B3E81" w:rsidRDefault="007B3E81" w:rsidP="007B3E81">
      <w:pPr>
        <w:numPr>
          <w:ilvl w:val="0"/>
          <w:numId w:val="47"/>
        </w:numPr>
        <w:spacing w:after="100" w:afterAutospacing="1"/>
      </w:pPr>
      <w:r>
        <w:t>6+ years' experience in Java, Java Swing and Java2D.</w:t>
      </w:r>
    </w:p>
    <w:p w:rsidR="007B3E81" w:rsidRDefault="007B3E81" w:rsidP="007B3E81">
      <w:pPr>
        <w:numPr>
          <w:ilvl w:val="0"/>
          <w:numId w:val="47"/>
        </w:numPr>
        <w:spacing w:after="100" w:afterAutospacing="1"/>
      </w:pPr>
      <w:r>
        <w:t>Excellent troubleshooting skills.</w:t>
      </w:r>
    </w:p>
    <w:p w:rsidR="007B3E81" w:rsidRDefault="007B3E81" w:rsidP="007B3E81">
      <w:pPr>
        <w:numPr>
          <w:ilvl w:val="0"/>
          <w:numId w:val="47"/>
        </w:numPr>
        <w:spacing w:after="100" w:afterAutospacing="1"/>
      </w:pPr>
      <w:r>
        <w:t>Transformed software development process to Agile development methodology to deliver product in timely manner.</w:t>
      </w:r>
    </w:p>
    <w:p w:rsidR="007B3E81" w:rsidRDefault="007B3E81" w:rsidP="007B3E81">
      <w:pPr>
        <w:numPr>
          <w:ilvl w:val="0"/>
          <w:numId w:val="47"/>
        </w:numPr>
        <w:spacing w:after="100" w:afterAutospacing="1"/>
      </w:pPr>
      <w:r>
        <w:t>Worked closely with all team members to incorporate client feedback and requirements.</w:t>
      </w:r>
    </w:p>
    <w:p w:rsidR="007B3E81" w:rsidRDefault="007B3E81" w:rsidP="007B3E81">
      <w:pPr>
        <w:spacing w:before="100" w:beforeAutospacing="1" w:after="100" w:afterAutospacing="1" w:line="360" w:lineRule="auto"/>
      </w:pPr>
    </w:p>
    <w:p w:rsidR="0025100C" w:rsidRPr="007B3E81" w:rsidRDefault="0025100C" w:rsidP="0025100C">
      <w:pPr>
        <w:spacing w:line="360" w:lineRule="auto"/>
        <w:rPr>
          <w:rFonts w:ascii="Bell MT" w:hAnsi="Bell MT"/>
          <w:b/>
        </w:rPr>
      </w:pPr>
      <w:r>
        <w:rPr>
          <w:rFonts w:ascii="Bell MT" w:hAnsi="Bell MT"/>
          <w:b/>
        </w:rPr>
        <w:lastRenderedPageBreak/>
        <w:t>Java Trainer</w:t>
      </w:r>
      <w:r w:rsidRPr="007B3E81">
        <w:rPr>
          <w:rFonts w:ascii="Bell MT" w:hAnsi="Bell MT"/>
          <w:b/>
        </w:rPr>
        <w:t xml:space="preserve">, June 2012 to </w:t>
      </w:r>
      <w:r w:rsidR="00C2421E">
        <w:rPr>
          <w:rFonts w:ascii="Bell MT" w:hAnsi="Bell MT"/>
          <w:b/>
        </w:rPr>
        <w:t>Current</w:t>
      </w:r>
    </w:p>
    <w:p w:rsidR="0025100C" w:rsidRPr="007B3E81" w:rsidRDefault="0025100C" w:rsidP="0025100C">
      <w:pPr>
        <w:spacing w:line="360" w:lineRule="auto"/>
        <w:rPr>
          <w:rFonts w:ascii="Bell MT" w:hAnsi="Bell MT"/>
          <w:b/>
        </w:rPr>
      </w:pPr>
      <w:r w:rsidRPr="007B3E81">
        <w:rPr>
          <w:rFonts w:ascii="Bell MT" w:hAnsi="Bell MT"/>
          <w:b/>
        </w:rPr>
        <w:t>APV India Pvt. Ltd</w:t>
      </w:r>
      <w:r w:rsidR="00C2421E">
        <w:rPr>
          <w:rFonts w:ascii="Bell MT" w:hAnsi="Bell MT"/>
          <w:b/>
        </w:rPr>
        <w:t>, Lucknow</w:t>
      </w:r>
    </w:p>
    <w:p w:rsidR="00C2421E" w:rsidRDefault="00C2421E" w:rsidP="00C2421E">
      <w:r>
        <w:t>I am a head Java/Python trainer in my organization. We provide Industrial training with latest technologies to our clients.</w:t>
      </w:r>
    </w:p>
    <w:p w:rsidR="00C2421E" w:rsidRDefault="00C2421E" w:rsidP="00C2421E">
      <w:pPr>
        <w:numPr>
          <w:ilvl w:val="0"/>
          <w:numId w:val="48"/>
        </w:numPr>
        <w:spacing w:before="100" w:beforeAutospacing="1" w:after="100" w:afterAutospacing="1"/>
      </w:pPr>
      <w:r>
        <w:t xml:space="preserve">Conducted classroom Training using Java, Python, </w:t>
      </w:r>
      <w:r>
        <w:t>Android,</w:t>
      </w:r>
      <w:r>
        <w:t xml:space="preserve"> JavaScript technology.</w:t>
      </w:r>
    </w:p>
    <w:p w:rsidR="00C2421E" w:rsidRDefault="00C2421E" w:rsidP="00C2421E">
      <w:pPr>
        <w:numPr>
          <w:ilvl w:val="0"/>
          <w:numId w:val="48"/>
        </w:numPr>
        <w:spacing w:before="100" w:beforeAutospacing="1" w:after="100" w:afterAutospacing="1"/>
      </w:pPr>
      <w:r>
        <w:t>Trained and mentored trainees on assignments and project work.</w:t>
      </w:r>
    </w:p>
    <w:p w:rsidR="00C2421E" w:rsidRDefault="00C2421E" w:rsidP="00C2421E">
      <w:pPr>
        <w:numPr>
          <w:ilvl w:val="0"/>
          <w:numId w:val="48"/>
        </w:numPr>
        <w:spacing w:before="100" w:beforeAutospacing="1" w:after="100" w:afterAutospacing="1"/>
      </w:pPr>
      <w:r>
        <w:t>Evaluated and graded assignments, tests and project work.</w:t>
      </w:r>
    </w:p>
    <w:p w:rsidR="00C2421E" w:rsidRDefault="00C2421E" w:rsidP="00C2421E">
      <w:pPr>
        <w:numPr>
          <w:ilvl w:val="0"/>
          <w:numId w:val="48"/>
        </w:numPr>
        <w:spacing w:before="100" w:beforeAutospacing="1" w:after="100" w:afterAutospacing="1"/>
      </w:pPr>
      <w:r>
        <w:t>Delivered specialized training sessions.</w:t>
      </w:r>
    </w:p>
    <w:p w:rsidR="00C2421E" w:rsidRDefault="00C2421E" w:rsidP="00C2421E">
      <w:pPr>
        <w:numPr>
          <w:ilvl w:val="0"/>
          <w:numId w:val="48"/>
        </w:numPr>
        <w:spacing w:before="100" w:beforeAutospacing="1" w:after="100" w:afterAutospacing="1"/>
      </w:pPr>
      <w:r>
        <w:t>Prepared training materials.</w:t>
      </w:r>
    </w:p>
    <w:p w:rsidR="00C2421E" w:rsidRDefault="00C2421E" w:rsidP="00C2421E">
      <w:pPr>
        <w:numPr>
          <w:ilvl w:val="0"/>
          <w:numId w:val="48"/>
        </w:numPr>
        <w:spacing w:before="100" w:beforeAutospacing="1" w:after="100" w:afterAutospacing="1"/>
      </w:pPr>
      <w:r>
        <w:t>Worked with software engineers in Java infrastructure team.</w:t>
      </w:r>
    </w:p>
    <w:p w:rsidR="00C2421E" w:rsidRDefault="00C2421E" w:rsidP="00C2421E">
      <w:pPr>
        <w:numPr>
          <w:ilvl w:val="0"/>
          <w:numId w:val="48"/>
        </w:numPr>
        <w:spacing w:before="100" w:beforeAutospacing="1" w:after="100" w:afterAutospacing="1"/>
      </w:pPr>
      <w:r>
        <w:t>Collaborated with technology instruction manager to plan training sessions.</w:t>
      </w:r>
    </w:p>
    <w:p w:rsidR="007F09B6" w:rsidRDefault="007F09B6" w:rsidP="00167F70">
      <w:pPr>
        <w:suppressAutoHyphens/>
        <w:jc w:val="both"/>
      </w:pPr>
    </w:p>
    <w:p w:rsidR="00784F40" w:rsidRPr="0002722C" w:rsidRDefault="00784F40" w:rsidP="00784F40">
      <w:pPr>
        <w:ind w:right="864"/>
        <w:jc w:val="center"/>
        <w:rPr>
          <w:b/>
          <w:iCs/>
          <w:color w:val="244061" w:themeColor="accent1" w:themeShade="80"/>
        </w:rPr>
      </w:pPr>
      <w:r w:rsidRPr="0002722C">
        <w:rPr>
          <w:b/>
          <w:iCs/>
          <w:color w:val="244061" w:themeColor="accent1" w:themeShade="80"/>
        </w:rPr>
        <w:pict>
          <v:shape id="_x0000_s1037" type="#_x0000_t32" style="position:absolute;left:0;text-align:left;margin-left:275.6pt;margin-top:7.05pt;width:221.1pt;height:1.1pt;flip:y;z-index:251670528" o:connectortype="straight" strokecolor="#548dd4 [1951]">
            <v:shadow type="perspective" color="#243f60 [1604]" opacity=".5" offset="1pt" offset2="-1pt"/>
          </v:shape>
        </w:pict>
      </w:r>
      <w:r w:rsidRPr="0002722C">
        <w:rPr>
          <w:b/>
          <w:iCs/>
          <w:color w:val="244061" w:themeColor="accent1" w:themeShade="80"/>
        </w:rPr>
        <w:pict>
          <v:shape id="_x0000_s1036" type="#_x0000_t32" style="position:absolute;left:0;text-align:left;margin-left:-2.15pt;margin-top:8.15pt;width:194.25pt;height:0;z-index:251669504" o:connectortype="straight" strokecolor="#548dd4 [1951]">
            <v:shadow type="perspective" color="#243f60 [1604]" opacity=".5" offset="1pt" offset2="-1pt"/>
          </v:shape>
        </w:pict>
      </w:r>
      <w:r w:rsidRPr="0002722C">
        <w:rPr>
          <w:b/>
          <w:iCs/>
          <w:color w:val="244061" w:themeColor="accent1" w:themeShade="80"/>
        </w:rPr>
        <w:t>EDUCATION</w:t>
      </w:r>
    </w:p>
    <w:p w:rsidR="00784F40" w:rsidRPr="000D530D" w:rsidRDefault="00784F40" w:rsidP="00167F70">
      <w:pPr>
        <w:suppressAutoHyphens/>
        <w:jc w:val="both"/>
      </w:pPr>
    </w:p>
    <w:p w:rsidR="0002722C" w:rsidRDefault="0002722C" w:rsidP="0002722C">
      <w:pPr>
        <w:pStyle w:val="title-sortable"/>
        <w:numPr>
          <w:ilvl w:val="0"/>
          <w:numId w:val="49"/>
        </w:numPr>
        <w:spacing w:before="0" w:beforeAutospacing="0" w:after="0" w:afterAutospacing="0"/>
      </w:pPr>
      <w:r>
        <w:t>Master of Computer Science and Applications - June 2012</w:t>
      </w:r>
    </w:p>
    <w:p w:rsidR="0002722C" w:rsidRDefault="0002722C" w:rsidP="0002722C">
      <w:pPr>
        <w:pStyle w:val="subtitle-sortable"/>
        <w:spacing w:before="0" w:beforeAutospacing="0" w:after="0" w:afterAutospacing="0"/>
        <w:ind w:left="720"/>
      </w:pPr>
      <w:r>
        <w:t>Aligarh Muslim University(AMU)</w:t>
      </w:r>
    </w:p>
    <w:p w:rsidR="0002722C" w:rsidRDefault="0002722C" w:rsidP="0002722C">
      <w:pPr>
        <w:pStyle w:val="subtitle-sortable"/>
        <w:spacing w:before="0" w:beforeAutospacing="0" w:after="0" w:afterAutospacing="0"/>
        <w:ind w:left="720"/>
      </w:pPr>
    </w:p>
    <w:p w:rsidR="0002722C" w:rsidRDefault="0002722C" w:rsidP="0002722C">
      <w:pPr>
        <w:pStyle w:val="title-sortable"/>
        <w:numPr>
          <w:ilvl w:val="0"/>
          <w:numId w:val="49"/>
        </w:numPr>
        <w:spacing w:before="0" w:beforeAutospacing="0" w:after="0" w:afterAutospacing="0"/>
      </w:pPr>
      <w:r>
        <w:t>Bachelor of Science - June 2009</w:t>
      </w:r>
    </w:p>
    <w:p w:rsidR="0002722C" w:rsidRDefault="0002722C" w:rsidP="0002722C">
      <w:pPr>
        <w:pStyle w:val="subtitle-sortable"/>
        <w:spacing w:before="0" w:beforeAutospacing="0" w:after="0" w:afterAutospacing="0"/>
        <w:ind w:left="720"/>
      </w:pPr>
      <w:r>
        <w:t>Aligarh Muslim University(AMU)</w:t>
      </w:r>
    </w:p>
    <w:p w:rsidR="0002722C" w:rsidRDefault="0002722C" w:rsidP="0002722C">
      <w:pPr>
        <w:pStyle w:val="subtitle-sortable"/>
        <w:spacing w:before="0" w:beforeAutospacing="0" w:after="0" w:afterAutospacing="0"/>
        <w:ind w:left="720"/>
      </w:pPr>
      <w:r>
        <w:t xml:space="preserve">B.Sc. Honors in </w:t>
      </w:r>
      <w:r>
        <w:t>Information Technology</w:t>
      </w:r>
    </w:p>
    <w:p w:rsidR="0002722C" w:rsidRDefault="0002722C" w:rsidP="0002722C">
      <w:pPr>
        <w:pStyle w:val="subtitle-sortable"/>
        <w:spacing w:before="0" w:beforeAutospacing="0" w:after="0" w:afterAutospacing="0"/>
        <w:ind w:left="720"/>
      </w:pPr>
    </w:p>
    <w:p w:rsidR="0002722C" w:rsidRPr="00E15174" w:rsidRDefault="0002722C" w:rsidP="0002722C">
      <w:pPr>
        <w:ind w:right="864"/>
        <w:jc w:val="center"/>
        <w:rPr>
          <w:b/>
          <w:color w:val="244061" w:themeColor="accent1" w:themeShade="80"/>
        </w:rPr>
      </w:pPr>
      <w:r>
        <w:rPr>
          <w:noProof/>
          <w:color w:val="365F91" w:themeColor="accent1" w:themeShade="BF"/>
        </w:rPr>
        <w:pict>
          <v:shape id="_x0000_s1039" type="#_x0000_t32" style="position:absolute;left:0;text-align:left;margin-left:319.4pt;margin-top:7.05pt;width:177.3pt;height:1.1pt;flip:y;z-index:251673600" o:connectortype="straight" strokecolor="#548dd4 [1951]">
            <v:shadow type="perspective" color="#243f60 [1604]" opacity=".5" offset="1pt" offset2="-1pt"/>
          </v:shape>
        </w:pict>
      </w:r>
      <w:r w:rsidRPr="00D76D9E">
        <w:rPr>
          <w:noProof/>
          <w:color w:val="365F91" w:themeColor="accent1" w:themeShade="BF"/>
        </w:rPr>
        <w:pict>
          <v:shape id="_x0000_s1038" type="#_x0000_t32" style="position:absolute;left:0;text-align:left;margin-left:-2.15pt;margin-top:8.15pt;width:152.85pt;height:0;z-index:251672576" o:connectortype="straight" strokecolor="#548dd4 [1951]">
            <v:shadow type="perspective" color="#243f60 [1604]" opacity=".5" offset="1pt" offset2="-1pt"/>
          </v:shape>
        </w:pict>
      </w:r>
      <w:r>
        <w:rPr>
          <w:b/>
          <w:iCs/>
          <w:color w:val="244061" w:themeColor="accent1" w:themeShade="80"/>
        </w:rPr>
        <w:t>PERSONAL INFORMATION</w:t>
      </w:r>
    </w:p>
    <w:p w:rsidR="00BA163C" w:rsidRPr="00BA163C" w:rsidRDefault="00BA163C" w:rsidP="00BA163C">
      <w:pPr>
        <w:pStyle w:val="ListParagraph"/>
        <w:rPr>
          <w:rFonts w:ascii="Verdana" w:hAnsi="Verdana" w:cs="Verdana"/>
          <w:sz w:val="20"/>
        </w:rPr>
      </w:pPr>
    </w:p>
    <w:p w:rsidR="00BA163C" w:rsidRPr="00BA163C" w:rsidRDefault="00EA3B0B" w:rsidP="00BA163C">
      <w:pPr>
        <w:pStyle w:val="ListParagraph"/>
        <w:numPr>
          <w:ilvl w:val="0"/>
          <w:numId w:val="50"/>
        </w:numPr>
        <w:rPr>
          <w:rFonts w:ascii="Verdana" w:hAnsi="Verdana" w:cs="Verdana"/>
          <w:sz w:val="20"/>
        </w:rPr>
      </w:pPr>
      <w:r w:rsidRPr="00BA163C">
        <w:rPr>
          <w:rFonts w:ascii="Verdana" w:hAnsi="Verdana" w:cs="Verdana"/>
          <w:b/>
          <w:bCs/>
          <w:sz w:val="16"/>
          <w:szCs w:val="16"/>
        </w:rPr>
        <w:t>MARITAL STATUS</w:t>
      </w:r>
      <w:r w:rsidRPr="00BA163C">
        <w:rPr>
          <w:rFonts w:ascii="Verdana" w:hAnsi="Verdana" w:cs="Verdana"/>
          <w:b/>
          <w:bCs/>
          <w:sz w:val="20"/>
        </w:rPr>
        <w:t xml:space="preserve">: </w:t>
      </w:r>
      <w:r w:rsidRPr="00BA163C">
        <w:rPr>
          <w:rFonts w:ascii="Verdana" w:hAnsi="Verdana" w:cs="Verdana"/>
          <w:sz w:val="20"/>
        </w:rPr>
        <w:t>Married</w:t>
      </w:r>
      <w:r w:rsidR="0002722C" w:rsidRPr="00BA163C">
        <w:rPr>
          <w:rFonts w:ascii="Verdana" w:hAnsi="Verdana" w:cs="Verdana"/>
          <w:sz w:val="20"/>
        </w:rPr>
        <w:t xml:space="preserve"> </w:t>
      </w:r>
    </w:p>
    <w:p w:rsidR="00BA163C" w:rsidRPr="00BA163C" w:rsidRDefault="00EA3B0B" w:rsidP="00BA163C">
      <w:pPr>
        <w:pStyle w:val="ListParagraph"/>
        <w:numPr>
          <w:ilvl w:val="0"/>
          <w:numId w:val="50"/>
        </w:numPr>
        <w:rPr>
          <w:rFonts w:ascii="Verdana" w:hAnsi="Verdana" w:cs="Verdana"/>
          <w:sz w:val="20"/>
        </w:rPr>
      </w:pPr>
      <w:r w:rsidRPr="00BA163C">
        <w:rPr>
          <w:rFonts w:ascii="Verdana" w:hAnsi="Verdana" w:cs="Verdana"/>
          <w:b/>
          <w:bCs/>
          <w:sz w:val="16"/>
          <w:szCs w:val="16"/>
        </w:rPr>
        <w:t>FATHER’S NAME</w:t>
      </w:r>
      <w:r w:rsidRPr="00BA163C">
        <w:rPr>
          <w:rFonts w:ascii="Verdana" w:hAnsi="Verdana" w:cs="Verdana"/>
          <w:b/>
          <w:bCs/>
          <w:sz w:val="20"/>
        </w:rPr>
        <w:t xml:space="preserve">: </w:t>
      </w:r>
      <w:r w:rsidR="00BA163C" w:rsidRPr="00BA163C">
        <w:rPr>
          <w:rFonts w:ascii="Verdana" w:hAnsi="Verdana" w:cs="Verdana"/>
          <w:sz w:val="20"/>
        </w:rPr>
        <w:t>Mr. Niyaz Ahmad</w:t>
      </w:r>
    </w:p>
    <w:p w:rsidR="00BA163C" w:rsidRPr="00BA163C" w:rsidRDefault="00EA3B0B" w:rsidP="00BA163C">
      <w:pPr>
        <w:pStyle w:val="ListParagraph"/>
        <w:numPr>
          <w:ilvl w:val="0"/>
          <w:numId w:val="50"/>
        </w:numPr>
        <w:rPr>
          <w:rFonts w:ascii="Verdana" w:hAnsi="Verdana" w:cs="Verdana"/>
          <w:sz w:val="20"/>
        </w:rPr>
      </w:pPr>
      <w:r w:rsidRPr="00BA163C">
        <w:rPr>
          <w:rFonts w:ascii="Verdana" w:hAnsi="Verdana" w:cs="Verdana"/>
          <w:b/>
          <w:bCs/>
          <w:sz w:val="16"/>
          <w:szCs w:val="16"/>
        </w:rPr>
        <w:t>HOBBIES</w:t>
      </w:r>
      <w:r w:rsidRPr="00BA163C">
        <w:rPr>
          <w:rFonts w:ascii="Verdana" w:hAnsi="Verdana" w:cs="Verdana"/>
          <w:b/>
          <w:bCs/>
          <w:sz w:val="20"/>
        </w:rPr>
        <w:t xml:space="preserve">: </w:t>
      </w:r>
      <w:r w:rsidRPr="00BA163C">
        <w:rPr>
          <w:rFonts w:ascii="Verdana" w:hAnsi="Verdana" w:cs="Verdana"/>
          <w:sz w:val="20"/>
        </w:rPr>
        <w:t>Cooking, Travelling</w:t>
      </w:r>
      <w:r w:rsidR="00BA163C">
        <w:rPr>
          <w:rFonts w:ascii="Verdana" w:hAnsi="Verdana" w:cs="Verdana"/>
          <w:sz w:val="20"/>
        </w:rPr>
        <w:t>, Technical readings</w:t>
      </w:r>
    </w:p>
    <w:p w:rsidR="00EA3B0B" w:rsidRPr="00BA163C" w:rsidRDefault="00EA3B0B" w:rsidP="00BA163C">
      <w:pPr>
        <w:pStyle w:val="ListParagraph"/>
        <w:numPr>
          <w:ilvl w:val="0"/>
          <w:numId w:val="50"/>
        </w:numPr>
        <w:rPr>
          <w:rFonts w:ascii="Verdana" w:hAnsi="Verdana" w:cs="Verdana"/>
          <w:b/>
          <w:bCs/>
          <w:sz w:val="20"/>
        </w:rPr>
      </w:pPr>
      <w:r w:rsidRPr="00BA163C">
        <w:rPr>
          <w:rFonts w:ascii="Verdana" w:hAnsi="Verdana" w:cs="Verdana"/>
          <w:b/>
          <w:bCs/>
          <w:sz w:val="16"/>
          <w:szCs w:val="16"/>
        </w:rPr>
        <w:t>NATIONALITY</w:t>
      </w:r>
      <w:r w:rsidRPr="00BA163C">
        <w:rPr>
          <w:rFonts w:ascii="Verdana" w:hAnsi="Verdana" w:cs="Verdana"/>
          <w:b/>
          <w:bCs/>
          <w:sz w:val="20"/>
        </w:rPr>
        <w:t xml:space="preserve">: </w:t>
      </w:r>
      <w:r w:rsidRPr="00BA163C">
        <w:rPr>
          <w:rFonts w:ascii="Verdana" w:hAnsi="Verdana" w:cs="Verdana"/>
          <w:sz w:val="20"/>
        </w:rPr>
        <w:t>Indian</w:t>
      </w:r>
    </w:p>
    <w:p w:rsidR="00EA3B0B" w:rsidRDefault="00EA3B0B" w:rsidP="00EA3B0B">
      <w:pPr>
        <w:rPr>
          <w:rFonts w:ascii="Verdana" w:hAnsi="Verdana" w:cs="Verdana"/>
          <w:b/>
          <w:bCs/>
          <w:sz w:val="20"/>
        </w:rPr>
      </w:pPr>
      <w:r>
        <w:tab/>
      </w:r>
    </w:p>
    <w:p w:rsidR="00EA3B0B" w:rsidRDefault="00EA3B0B" w:rsidP="00EA3B0B">
      <w:pPr>
        <w:rPr>
          <w:rFonts w:ascii="Verdana" w:hAnsi="Verdana" w:cs="Verdana"/>
          <w:sz w:val="20"/>
        </w:rPr>
      </w:pPr>
      <w:r>
        <w:tab/>
      </w:r>
    </w:p>
    <w:p w:rsidR="00EA3B0B" w:rsidRDefault="00EA3B0B" w:rsidP="00EA3B0B">
      <w:pPr>
        <w:rPr>
          <w:rFonts w:ascii="Verdana" w:hAnsi="Verdana" w:cs="Verdana"/>
          <w:sz w:val="20"/>
        </w:rPr>
      </w:pPr>
      <w:bookmarkStart w:id="0" w:name="_GoBack"/>
      <w:bookmarkEnd w:id="0"/>
    </w:p>
    <w:p w:rsidR="00EA3B0B" w:rsidRDefault="00EA3B0B" w:rsidP="00EA3B0B">
      <w:pPr>
        <w:rPr>
          <w:rFonts w:ascii="Verdana" w:hAnsi="Verdana" w:cs="Verdana"/>
          <w:sz w:val="20"/>
        </w:rPr>
      </w:pPr>
    </w:p>
    <w:p w:rsidR="00EA3B0B" w:rsidRDefault="00EA3B0B" w:rsidP="00EA3B0B">
      <w:pPr>
        <w:rPr>
          <w:rFonts w:ascii="Verdana" w:hAnsi="Verdana" w:cs="Verdana"/>
          <w:sz w:val="20"/>
        </w:rPr>
      </w:pPr>
    </w:p>
    <w:p w:rsidR="00EA3B0B" w:rsidRDefault="00EA3B0B" w:rsidP="00EA3B0B">
      <w:pPr>
        <w:rPr>
          <w:rFonts w:ascii="Verdana" w:hAnsi="Verdana" w:cs="Verdana"/>
          <w:sz w:val="20"/>
        </w:rPr>
      </w:pPr>
    </w:p>
    <w:p w:rsidR="008C1CFD" w:rsidRDefault="008C1CFD" w:rsidP="00EA3B0B">
      <w:pPr>
        <w:rPr>
          <w:rFonts w:ascii="Verdana" w:hAnsi="Verdana" w:cs="Verdana"/>
          <w:sz w:val="20"/>
        </w:rPr>
      </w:pPr>
    </w:p>
    <w:p w:rsidR="00EA3B0B" w:rsidRDefault="00EA3B0B" w:rsidP="00EA3B0B">
      <w:pPr>
        <w:rPr>
          <w:rFonts w:ascii="Verdana" w:hAnsi="Verdana" w:cs="Verdana"/>
          <w:sz w:val="20"/>
        </w:rPr>
      </w:pPr>
    </w:p>
    <w:p w:rsidR="00EA3B0B" w:rsidRDefault="00EA3B0B" w:rsidP="00EA3B0B">
      <w:pPr>
        <w:rPr>
          <w:rFonts w:ascii="Verdana" w:hAnsi="Verdana" w:cs="Verdana"/>
          <w:sz w:val="20"/>
        </w:rPr>
      </w:pPr>
    </w:p>
    <w:p w:rsidR="00EA3B0B" w:rsidRDefault="00EA3B0B" w:rsidP="00EA3B0B">
      <w:pPr>
        <w:rPr>
          <w:rFonts w:ascii="Verdana" w:hAnsi="Verdana" w:cs="Verdana"/>
          <w:sz w:val="20"/>
        </w:rPr>
      </w:pPr>
    </w:p>
    <w:p w:rsidR="00EA3B0B" w:rsidRDefault="00EA3B0B" w:rsidP="00EA3B0B">
      <w:pPr>
        <w:rPr>
          <w:rFonts w:ascii="Verdana" w:hAnsi="Verdana" w:cs="Verdana"/>
          <w:sz w:val="20"/>
        </w:rPr>
      </w:pPr>
    </w:p>
    <w:p w:rsidR="00EA3B0B" w:rsidRDefault="00EA3B0B" w:rsidP="00EA3B0B">
      <w:pPr>
        <w:rPr>
          <w:rFonts w:ascii="Verdana" w:hAnsi="Verdana" w:cs="Verdana"/>
          <w:sz w:val="20"/>
        </w:rPr>
      </w:pPr>
    </w:p>
    <w:p w:rsidR="00EA3B0B" w:rsidRDefault="00EA3B0B" w:rsidP="00EA3B0B">
      <w:pPr>
        <w:rPr>
          <w:rFonts w:ascii="Verdana" w:hAnsi="Verdana" w:cs="Verdana"/>
          <w:b/>
          <w:sz w:val="20"/>
        </w:rPr>
      </w:pPr>
      <w:r>
        <w:rPr>
          <w:rFonts w:ascii="Verdana" w:hAnsi="Verdana" w:cs="Verdana"/>
          <w:sz w:val="20"/>
        </w:rPr>
        <w:t>I declare that the above mentioned particulars filled in by me are true to the best of my knowledge and belief.</w:t>
      </w:r>
    </w:p>
    <w:p w:rsidR="00EA3B0B" w:rsidRDefault="00EA3B0B" w:rsidP="00EA3B0B">
      <w:pPr>
        <w:rPr>
          <w:rFonts w:ascii="Verdana" w:hAnsi="Verdana" w:cs="Verdana"/>
          <w:sz w:val="20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Verdana" w:hAnsi="Verdana" w:cs="Verdana"/>
          <w:b/>
          <w:sz w:val="20"/>
        </w:rPr>
        <w:t>Date:</w:t>
      </w:r>
    </w:p>
    <w:p w:rsidR="00EA3B0B" w:rsidRDefault="00EA3B0B" w:rsidP="00EA3B0B">
      <w:pPr>
        <w:rPr>
          <w:rFonts w:ascii="Verdana" w:hAnsi="Verdana" w:cs="Verdana"/>
          <w:sz w:val="20"/>
        </w:rPr>
      </w:pPr>
    </w:p>
    <w:p w:rsidR="00EA3B0B" w:rsidRDefault="00EA3B0B" w:rsidP="00EA3B0B">
      <w:pPr>
        <w:rPr>
          <w:rFonts w:ascii="Verdana" w:hAnsi="Verdana" w:cs="Verdana"/>
          <w:b/>
          <w:sz w:val="20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Verdana" w:hAnsi="Verdana" w:cs="Verdana"/>
          <w:b/>
          <w:sz w:val="20"/>
        </w:rPr>
        <w:t>Place: Lucknow</w:t>
      </w:r>
    </w:p>
    <w:p w:rsidR="00EA3B0B" w:rsidRDefault="00EA3B0B" w:rsidP="00EA3B0B">
      <w:pPr>
        <w:rPr>
          <w:rFonts w:ascii="Verdana" w:hAnsi="Verdana" w:cs="Verdana"/>
          <w:b/>
          <w:bCs/>
          <w:sz w:val="20"/>
        </w:rPr>
      </w:pPr>
      <w:r>
        <w:rPr>
          <w:rFonts w:ascii="Verdana" w:hAnsi="Verdana" w:cs="Verdana"/>
          <w:b/>
          <w:sz w:val="20"/>
        </w:rPr>
        <w:t>(Shadab Ahmad Khan)</w:t>
      </w:r>
    </w:p>
    <w:p w:rsidR="00EA3B0B" w:rsidRPr="00B53E4A" w:rsidRDefault="00EA3B0B" w:rsidP="00EA3B0B"/>
    <w:p w:rsidR="00EA3B0B" w:rsidRPr="000D530D" w:rsidRDefault="00EA3B0B" w:rsidP="00EC35E2">
      <w:pPr>
        <w:ind w:right="864"/>
        <w:jc w:val="both"/>
      </w:pPr>
    </w:p>
    <w:sectPr w:rsidR="00EA3B0B" w:rsidRPr="000D530D" w:rsidSect="00D14C77">
      <w:pgSz w:w="12240" w:h="15840" w:code="1"/>
      <w:pgMar w:top="1440" w:right="1008" w:bottom="720" w:left="100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13C4" w:rsidRDefault="00FB13C4">
      <w:r>
        <w:separator/>
      </w:r>
    </w:p>
  </w:endnote>
  <w:endnote w:type="continuationSeparator" w:id="0">
    <w:p w:rsidR="00FB13C4" w:rsidRDefault="00FB13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lbertus Medium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13C4" w:rsidRDefault="00FB13C4">
      <w:r>
        <w:separator/>
      </w:r>
    </w:p>
  </w:footnote>
  <w:footnote w:type="continuationSeparator" w:id="0">
    <w:p w:rsidR="00FB13C4" w:rsidRDefault="00FB13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1" w15:restartNumberingAfterBreak="0">
    <w:nsid w:val="00000002"/>
    <w:multiLevelType w:val="singleLevel"/>
    <w:tmpl w:val="00000002"/>
    <w:lvl w:ilvl="0">
      <w:start w:val="1"/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2" w15:restartNumberingAfterBreak="0">
    <w:nsid w:val="00000005"/>
    <w:multiLevelType w:val="singleLevel"/>
    <w:tmpl w:val="00000005"/>
    <w:lvl w:ilvl="0">
      <w:start w:val="1"/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3" w15:restartNumberingAfterBreak="0">
    <w:nsid w:val="00000007"/>
    <w:multiLevelType w:val="singleLevel"/>
    <w:tmpl w:val="00000007"/>
    <w:name w:val="WW8Num7"/>
    <w:lvl w:ilvl="0">
      <w:start w:val="1"/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4" w15:restartNumberingAfterBreak="0">
    <w:nsid w:val="00000008"/>
    <w:multiLevelType w:val="singleLevel"/>
    <w:tmpl w:val="00000008"/>
    <w:name w:val="WW8Num8"/>
    <w:lvl w:ilvl="0">
      <w:start w:val="1"/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5" w15:restartNumberingAfterBreak="0">
    <w:nsid w:val="00000009"/>
    <w:multiLevelType w:val="singleLevel"/>
    <w:tmpl w:val="00000009"/>
    <w:name w:val="WW8Num9"/>
    <w:lvl w:ilvl="0">
      <w:start w:val="1"/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6" w15:restartNumberingAfterBreak="0">
    <w:nsid w:val="00B82ED8"/>
    <w:multiLevelType w:val="hybridMultilevel"/>
    <w:tmpl w:val="DBBE80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40328C2"/>
    <w:multiLevelType w:val="multilevel"/>
    <w:tmpl w:val="D5F4863E"/>
    <w:lvl w:ilvl="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  <w:b w:val="0"/>
        <w:i w:val="0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8" w15:restartNumberingAfterBreak="0">
    <w:nsid w:val="04B2466B"/>
    <w:multiLevelType w:val="hybridMultilevel"/>
    <w:tmpl w:val="53C08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95419E7"/>
    <w:multiLevelType w:val="hybridMultilevel"/>
    <w:tmpl w:val="CDF6E3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B9E512B"/>
    <w:multiLevelType w:val="hybridMultilevel"/>
    <w:tmpl w:val="4C884FC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C18FE1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1CE4C6D"/>
    <w:multiLevelType w:val="hybridMultilevel"/>
    <w:tmpl w:val="DA8CAEF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4175BE1"/>
    <w:multiLevelType w:val="hybridMultilevel"/>
    <w:tmpl w:val="7272FC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8D393D"/>
    <w:multiLevelType w:val="hybridMultilevel"/>
    <w:tmpl w:val="554808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8A76DA"/>
    <w:multiLevelType w:val="hybridMultilevel"/>
    <w:tmpl w:val="B3DA5DA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F13D43"/>
    <w:multiLevelType w:val="multilevel"/>
    <w:tmpl w:val="D5F4863E"/>
    <w:lvl w:ilvl="0">
      <w:start w:val="1"/>
      <w:numFmt w:val="bullet"/>
      <w:pStyle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  <w:b w:val="0"/>
        <w:i w:val="0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6" w15:restartNumberingAfterBreak="0">
    <w:nsid w:val="22F67308"/>
    <w:multiLevelType w:val="hybridMultilevel"/>
    <w:tmpl w:val="90407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30F318E"/>
    <w:multiLevelType w:val="hybridMultilevel"/>
    <w:tmpl w:val="7D74478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3CD2318"/>
    <w:multiLevelType w:val="multilevel"/>
    <w:tmpl w:val="1E702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72C6F8C"/>
    <w:multiLevelType w:val="hybridMultilevel"/>
    <w:tmpl w:val="228251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8381FA6"/>
    <w:multiLevelType w:val="multilevel"/>
    <w:tmpl w:val="D5F4863E"/>
    <w:lvl w:ilvl="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  <w:b w:val="0"/>
        <w:i w:val="0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21" w15:restartNumberingAfterBreak="0">
    <w:nsid w:val="30091136"/>
    <w:multiLevelType w:val="multilevel"/>
    <w:tmpl w:val="DA44D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0607E7C"/>
    <w:multiLevelType w:val="hybridMultilevel"/>
    <w:tmpl w:val="550AB4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0F2A57"/>
    <w:multiLevelType w:val="hybridMultilevel"/>
    <w:tmpl w:val="176CF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16594F"/>
    <w:multiLevelType w:val="hybridMultilevel"/>
    <w:tmpl w:val="088AD6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D75BEF"/>
    <w:multiLevelType w:val="hybridMultilevel"/>
    <w:tmpl w:val="3212260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3B045B00"/>
    <w:multiLevelType w:val="hybridMultilevel"/>
    <w:tmpl w:val="C8E6DD6E"/>
    <w:lvl w:ilvl="0" w:tplc="00000005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3ED2446D"/>
    <w:multiLevelType w:val="hybridMultilevel"/>
    <w:tmpl w:val="CFF8DC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6A03479"/>
    <w:multiLevelType w:val="hybridMultilevel"/>
    <w:tmpl w:val="6F3E2C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73C0DA9"/>
    <w:multiLevelType w:val="multilevel"/>
    <w:tmpl w:val="86025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7D7499D"/>
    <w:multiLevelType w:val="hybridMultilevel"/>
    <w:tmpl w:val="7D800ED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4C9E0193"/>
    <w:multiLevelType w:val="multilevel"/>
    <w:tmpl w:val="20FA95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32" w15:restartNumberingAfterBreak="0">
    <w:nsid w:val="4E8D34F3"/>
    <w:multiLevelType w:val="hybridMultilevel"/>
    <w:tmpl w:val="11AC6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0BC7738"/>
    <w:multiLevelType w:val="multilevel"/>
    <w:tmpl w:val="FAB81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34" w15:restartNumberingAfterBreak="0">
    <w:nsid w:val="52513A14"/>
    <w:multiLevelType w:val="hybridMultilevel"/>
    <w:tmpl w:val="8E82B97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54CA21EE"/>
    <w:multiLevelType w:val="hybridMultilevel"/>
    <w:tmpl w:val="D1A649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622285D"/>
    <w:multiLevelType w:val="hybridMultilevel"/>
    <w:tmpl w:val="65B070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8660334"/>
    <w:multiLevelType w:val="multilevel"/>
    <w:tmpl w:val="41F6D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8C1336F"/>
    <w:multiLevelType w:val="hybridMultilevel"/>
    <w:tmpl w:val="EFCE47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A7C0FE3"/>
    <w:multiLevelType w:val="hybridMultilevel"/>
    <w:tmpl w:val="3D4AA21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5FA472E6"/>
    <w:multiLevelType w:val="multilevel"/>
    <w:tmpl w:val="4F1C7D1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41" w15:restartNumberingAfterBreak="0">
    <w:nsid w:val="61D27648"/>
    <w:multiLevelType w:val="hybridMultilevel"/>
    <w:tmpl w:val="E888311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4486B0A"/>
    <w:multiLevelType w:val="hybridMultilevel"/>
    <w:tmpl w:val="33A825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7AE47B7"/>
    <w:multiLevelType w:val="hybridMultilevel"/>
    <w:tmpl w:val="039020C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F7D5472"/>
    <w:multiLevelType w:val="hybridMultilevel"/>
    <w:tmpl w:val="B59E23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0082E3B"/>
    <w:multiLevelType w:val="hybridMultilevel"/>
    <w:tmpl w:val="91CE26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1FB67EB"/>
    <w:multiLevelType w:val="hybridMultilevel"/>
    <w:tmpl w:val="FE7A4DB4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47" w15:restartNumberingAfterBreak="0">
    <w:nsid w:val="782733C3"/>
    <w:multiLevelType w:val="hybridMultilevel"/>
    <w:tmpl w:val="0916E4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51516D"/>
    <w:multiLevelType w:val="hybridMultilevel"/>
    <w:tmpl w:val="33F818F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9" w15:restartNumberingAfterBreak="0">
    <w:nsid w:val="7BFE1632"/>
    <w:multiLevelType w:val="hybridMultilevel"/>
    <w:tmpl w:val="5EEE6B9A"/>
    <w:lvl w:ilvl="0" w:tplc="00000005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46"/>
  </w:num>
  <w:num w:numId="3">
    <w:abstractNumId w:val="22"/>
  </w:num>
  <w:num w:numId="4">
    <w:abstractNumId w:val="20"/>
  </w:num>
  <w:num w:numId="5">
    <w:abstractNumId w:val="33"/>
  </w:num>
  <w:num w:numId="6">
    <w:abstractNumId w:val="11"/>
  </w:num>
  <w:num w:numId="7">
    <w:abstractNumId w:val="7"/>
  </w:num>
  <w:num w:numId="8">
    <w:abstractNumId w:val="31"/>
  </w:num>
  <w:num w:numId="9">
    <w:abstractNumId w:val="12"/>
  </w:num>
  <w:num w:numId="10">
    <w:abstractNumId w:val="34"/>
  </w:num>
  <w:num w:numId="11">
    <w:abstractNumId w:val="41"/>
  </w:num>
  <w:num w:numId="12">
    <w:abstractNumId w:val="36"/>
  </w:num>
  <w:num w:numId="13">
    <w:abstractNumId w:val="39"/>
  </w:num>
  <w:num w:numId="14">
    <w:abstractNumId w:val="6"/>
  </w:num>
  <w:num w:numId="15">
    <w:abstractNumId w:val="24"/>
  </w:num>
  <w:num w:numId="16">
    <w:abstractNumId w:val="30"/>
  </w:num>
  <w:num w:numId="17">
    <w:abstractNumId w:val="17"/>
  </w:num>
  <w:num w:numId="18">
    <w:abstractNumId w:val="45"/>
  </w:num>
  <w:num w:numId="19">
    <w:abstractNumId w:val="10"/>
  </w:num>
  <w:num w:numId="20">
    <w:abstractNumId w:val="44"/>
  </w:num>
  <w:num w:numId="21">
    <w:abstractNumId w:val="48"/>
  </w:num>
  <w:num w:numId="22">
    <w:abstractNumId w:val="19"/>
  </w:num>
  <w:num w:numId="23">
    <w:abstractNumId w:val="14"/>
  </w:num>
  <w:num w:numId="24">
    <w:abstractNumId w:val="47"/>
  </w:num>
  <w:num w:numId="25">
    <w:abstractNumId w:val="38"/>
  </w:num>
  <w:num w:numId="26">
    <w:abstractNumId w:val="35"/>
  </w:num>
  <w:num w:numId="27">
    <w:abstractNumId w:val="13"/>
  </w:num>
  <w:num w:numId="28">
    <w:abstractNumId w:val="25"/>
  </w:num>
  <w:num w:numId="29">
    <w:abstractNumId w:val="43"/>
  </w:num>
  <w:num w:numId="30">
    <w:abstractNumId w:val="9"/>
  </w:num>
  <w:num w:numId="31">
    <w:abstractNumId w:val="2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42"/>
  </w:num>
  <w:num w:numId="33">
    <w:abstractNumId w:val="1"/>
  </w:num>
  <w:num w:numId="34">
    <w:abstractNumId w:val="0"/>
  </w:num>
  <w:num w:numId="35">
    <w:abstractNumId w:val="3"/>
  </w:num>
  <w:num w:numId="36">
    <w:abstractNumId w:val="4"/>
  </w:num>
  <w:num w:numId="37">
    <w:abstractNumId w:val="5"/>
  </w:num>
  <w:num w:numId="38">
    <w:abstractNumId w:val="2"/>
  </w:num>
  <w:num w:numId="39">
    <w:abstractNumId w:val="26"/>
  </w:num>
  <w:num w:numId="40">
    <w:abstractNumId w:val="8"/>
  </w:num>
  <w:num w:numId="41">
    <w:abstractNumId w:val="37"/>
  </w:num>
  <w:num w:numId="42">
    <w:abstractNumId w:val="32"/>
  </w:num>
  <w:num w:numId="43">
    <w:abstractNumId w:val="49"/>
  </w:num>
  <w:num w:numId="44">
    <w:abstractNumId w:val="23"/>
  </w:num>
  <w:num w:numId="45">
    <w:abstractNumId w:val="40"/>
  </w:num>
  <w:num w:numId="46">
    <w:abstractNumId w:val="29"/>
  </w:num>
  <w:num w:numId="47">
    <w:abstractNumId w:val="21"/>
  </w:num>
  <w:num w:numId="48">
    <w:abstractNumId w:val="18"/>
  </w:num>
  <w:num w:numId="49">
    <w:abstractNumId w:val="28"/>
  </w:num>
  <w:num w:numId="5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D27F5"/>
    <w:rsid w:val="00001F87"/>
    <w:rsid w:val="000104A9"/>
    <w:rsid w:val="00013274"/>
    <w:rsid w:val="00014AD4"/>
    <w:rsid w:val="000228B9"/>
    <w:rsid w:val="0002722C"/>
    <w:rsid w:val="000305B2"/>
    <w:rsid w:val="0004233C"/>
    <w:rsid w:val="0007375F"/>
    <w:rsid w:val="00096F93"/>
    <w:rsid w:val="000973C8"/>
    <w:rsid w:val="000A0DB9"/>
    <w:rsid w:val="000C6F0D"/>
    <w:rsid w:val="000D530D"/>
    <w:rsid w:val="000E3F37"/>
    <w:rsid w:val="000F5280"/>
    <w:rsid w:val="0010774E"/>
    <w:rsid w:val="001216B9"/>
    <w:rsid w:val="001311CE"/>
    <w:rsid w:val="00134DB2"/>
    <w:rsid w:val="00137585"/>
    <w:rsid w:val="0014314B"/>
    <w:rsid w:val="00143C9C"/>
    <w:rsid w:val="001459E3"/>
    <w:rsid w:val="001563B5"/>
    <w:rsid w:val="00160D45"/>
    <w:rsid w:val="001631ED"/>
    <w:rsid w:val="001666A9"/>
    <w:rsid w:val="00167F70"/>
    <w:rsid w:val="001737F7"/>
    <w:rsid w:val="00177BFE"/>
    <w:rsid w:val="001A3523"/>
    <w:rsid w:val="001A6E41"/>
    <w:rsid w:val="001B6A75"/>
    <w:rsid w:val="001B6ED7"/>
    <w:rsid w:val="001E69BE"/>
    <w:rsid w:val="001F377F"/>
    <w:rsid w:val="00212E7E"/>
    <w:rsid w:val="002134E2"/>
    <w:rsid w:val="0022016C"/>
    <w:rsid w:val="00222CC6"/>
    <w:rsid w:val="00232430"/>
    <w:rsid w:val="00237A2B"/>
    <w:rsid w:val="0025100C"/>
    <w:rsid w:val="002619B6"/>
    <w:rsid w:val="00271B69"/>
    <w:rsid w:val="002A1A18"/>
    <w:rsid w:val="002A47FB"/>
    <w:rsid w:val="002B0EF2"/>
    <w:rsid w:val="002B5873"/>
    <w:rsid w:val="002B7459"/>
    <w:rsid w:val="002D0A67"/>
    <w:rsid w:val="002E290E"/>
    <w:rsid w:val="002E580F"/>
    <w:rsid w:val="002F1B41"/>
    <w:rsid w:val="00330A2E"/>
    <w:rsid w:val="00343B68"/>
    <w:rsid w:val="00355465"/>
    <w:rsid w:val="003569E6"/>
    <w:rsid w:val="003615DE"/>
    <w:rsid w:val="00387B0D"/>
    <w:rsid w:val="003A4825"/>
    <w:rsid w:val="003B7FD3"/>
    <w:rsid w:val="003D0748"/>
    <w:rsid w:val="003D23BE"/>
    <w:rsid w:val="004314B5"/>
    <w:rsid w:val="00451874"/>
    <w:rsid w:val="004573F0"/>
    <w:rsid w:val="004638A2"/>
    <w:rsid w:val="0046613F"/>
    <w:rsid w:val="00471389"/>
    <w:rsid w:val="0048489E"/>
    <w:rsid w:val="004865BC"/>
    <w:rsid w:val="004965A0"/>
    <w:rsid w:val="004A5274"/>
    <w:rsid w:val="004B32A5"/>
    <w:rsid w:val="004C6231"/>
    <w:rsid w:val="004D27F5"/>
    <w:rsid w:val="004D3BC2"/>
    <w:rsid w:val="004E07B0"/>
    <w:rsid w:val="005056EC"/>
    <w:rsid w:val="00513A4A"/>
    <w:rsid w:val="0051634C"/>
    <w:rsid w:val="00527EE8"/>
    <w:rsid w:val="00546452"/>
    <w:rsid w:val="00547E0A"/>
    <w:rsid w:val="00565032"/>
    <w:rsid w:val="005656C2"/>
    <w:rsid w:val="00570BB8"/>
    <w:rsid w:val="005B633A"/>
    <w:rsid w:val="005D2346"/>
    <w:rsid w:val="005D2CBE"/>
    <w:rsid w:val="005E16A2"/>
    <w:rsid w:val="005F4F98"/>
    <w:rsid w:val="00650EC9"/>
    <w:rsid w:val="006733F6"/>
    <w:rsid w:val="006A4ADA"/>
    <w:rsid w:val="006D6AFD"/>
    <w:rsid w:val="006F21AE"/>
    <w:rsid w:val="006F2434"/>
    <w:rsid w:val="006F4786"/>
    <w:rsid w:val="006F4B07"/>
    <w:rsid w:val="006F766F"/>
    <w:rsid w:val="00701A67"/>
    <w:rsid w:val="00707BEA"/>
    <w:rsid w:val="00722FB6"/>
    <w:rsid w:val="00726A21"/>
    <w:rsid w:val="0073651C"/>
    <w:rsid w:val="007669E5"/>
    <w:rsid w:val="00767C48"/>
    <w:rsid w:val="007704CB"/>
    <w:rsid w:val="00781F7A"/>
    <w:rsid w:val="00784F40"/>
    <w:rsid w:val="00796760"/>
    <w:rsid w:val="007B3E81"/>
    <w:rsid w:val="007E0CB8"/>
    <w:rsid w:val="007F09B6"/>
    <w:rsid w:val="0081125A"/>
    <w:rsid w:val="008206BB"/>
    <w:rsid w:val="00822562"/>
    <w:rsid w:val="00832238"/>
    <w:rsid w:val="0085750F"/>
    <w:rsid w:val="0086252F"/>
    <w:rsid w:val="00865384"/>
    <w:rsid w:val="00893047"/>
    <w:rsid w:val="008A2B85"/>
    <w:rsid w:val="008C1CFD"/>
    <w:rsid w:val="008C7C94"/>
    <w:rsid w:val="008D5943"/>
    <w:rsid w:val="008E4CD7"/>
    <w:rsid w:val="008F40ED"/>
    <w:rsid w:val="008F69DE"/>
    <w:rsid w:val="00903845"/>
    <w:rsid w:val="009107B1"/>
    <w:rsid w:val="009142C8"/>
    <w:rsid w:val="0093287C"/>
    <w:rsid w:val="00937C79"/>
    <w:rsid w:val="00971EC8"/>
    <w:rsid w:val="009A42C1"/>
    <w:rsid w:val="009B0EFC"/>
    <w:rsid w:val="009B2BE8"/>
    <w:rsid w:val="009B3C29"/>
    <w:rsid w:val="009B4CA5"/>
    <w:rsid w:val="009C2C78"/>
    <w:rsid w:val="009D3630"/>
    <w:rsid w:val="009D6E60"/>
    <w:rsid w:val="00A1050F"/>
    <w:rsid w:val="00A1723F"/>
    <w:rsid w:val="00A431B3"/>
    <w:rsid w:val="00A4604C"/>
    <w:rsid w:val="00A47E13"/>
    <w:rsid w:val="00A93A73"/>
    <w:rsid w:val="00AB55FB"/>
    <w:rsid w:val="00AD4416"/>
    <w:rsid w:val="00AD6C2F"/>
    <w:rsid w:val="00AE4CE7"/>
    <w:rsid w:val="00AF109B"/>
    <w:rsid w:val="00AF3A29"/>
    <w:rsid w:val="00B22D63"/>
    <w:rsid w:val="00B71C81"/>
    <w:rsid w:val="00B7284C"/>
    <w:rsid w:val="00B81ADC"/>
    <w:rsid w:val="00BA163C"/>
    <w:rsid w:val="00BC7715"/>
    <w:rsid w:val="00BE233A"/>
    <w:rsid w:val="00BE2570"/>
    <w:rsid w:val="00BE6060"/>
    <w:rsid w:val="00C2421E"/>
    <w:rsid w:val="00C312FF"/>
    <w:rsid w:val="00C603DF"/>
    <w:rsid w:val="00C64A10"/>
    <w:rsid w:val="00C729B5"/>
    <w:rsid w:val="00C86271"/>
    <w:rsid w:val="00C97E29"/>
    <w:rsid w:val="00CA5846"/>
    <w:rsid w:val="00CA6FBA"/>
    <w:rsid w:val="00CC303D"/>
    <w:rsid w:val="00CC48B8"/>
    <w:rsid w:val="00CD4A03"/>
    <w:rsid w:val="00CD56E5"/>
    <w:rsid w:val="00CE2F9F"/>
    <w:rsid w:val="00CE3780"/>
    <w:rsid w:val="00CE78A6"/>
    <w:rsid w:val="00CE79E6"/>
    <w:rsid w:val="00D045B4"/>
    <w:rsid w:val="00D14944"/>
    <w:rsid w:val="00D14C77"/>
    <w:rsid w:val="00D252E8"/>
    <w:rsid w:val="00D3328F"/>
    <w:rsid w:val="00D61288"/>
    <w:rsid w:val="00D72791"/>
    <w:rsid w:val="00D76D9E"/>
    <w:rsid w:val="00D8147D"/>
    <w:rsid w:val="00D8276E"/>
    <w:rsid w:val="00D92ABE"/>
    <w:rsid w:val="00DB64E4"/>
    <w:rsid w:val="00DB6B14"/>
    <w:rsid w:val="00DD4669"/>
    <w:rsid w:val="00DF2161"/>
    <w:rsid w:val="00DF4DB7"/>
    <w:rsid w:val="00DF7DBB"/>
    <w:rsid w:val="00DF7DEE"/>
    <w:rsid w:val="00E01C53"/>
    <w:rsid w:val="00E025A6"/>
    <w:rsid w:val="00E15174"/>
    <w:rsid w:val="00E2737E"/>
    <w:rsid w:val="00E316D0"/>
    <w:rsid w:val="00E324E6"/>
    <w:rsid w:val="00E35A52"/>
    <w:rsid w:val="00E610AE"/>
    <w:rsid w:val="00E6499C"/>
    <w:rsid w:val="00E64EF7"/>
    <w:rsid w:val="00E709CF"/>
    <w:rsid w:val="00E875F0"/>
    <w:rsid w:val="00E91CF1"/>
    <w:rsid w:val="00E9336E"/>
    <w:rsid w:val="00EA3B0B"/>
    <w:rsid w:val="00EB6ABB"/>
    <w:rsid w:val="00EC35E2"/>
    <w:rsid w:val="00EC76A7"/>
    <w:rsid w:val="00EE32EB"/>
    <w:rsid w:val="00EF61F5"/>
    <w:rsid w:val="00F6018D"/>
    <w:rsid w:val="00FB13C4"/>
    <w:rsid w:val="00FC09EB"/>
    <w:rsid w:val="00FC2EF0"/>
    <w:rsid w:val="00FC620C"/>
    <w:rsid w:val="00FC6C97"/>
    <w:rsid w:val="00FE70DA"/>
    <w:rsid w:val="00FF0223"/>
    <w:rsid w:val="00FF5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0"/>
    <o:shapelayout v:ext="edit">
      <o:idmap v:ext="edit" data="1"/>
      <o:rules v:ext="edit">
        <o:r id="V:Rule1" type="connector" idref="#_x0000_s1026"/>
        <o:r id="V:Rule2" type="connector" idref="#_x0000_s1027"/>
        <o:r id="V:Rule3" type="connector" idref="#_x0000_s1028"/>
        <o:r id="V:Rule4" type="connector" idref="#_x0000_s1029"/>
        <o:r id="V:Rule5" type="connector" idref="#_x0000_s1030"/>
        <o:r id="V:Rule6" type="connector" idref="#_x0000_s1031"/>
        <o:r id="V:Rule7" type="connector" idref="#_x0000_s1032"/>
        <o:r id="V:Rule8" type="connector" idref="#_x0000_s1033"/>
        <o:r id="V:Rule9" type="connector" idref="#_x0000_s1036"/>
        <o:r id="V:Rule10" type="connector" idref="#_x0000_s1037"/>
        <o:r id="V:Rule11" type="connector" idref="#_x0000_s1038"/>
        <o:r id="V:Rule12" type="connector" idref="#_x0000_s1039"/>
      </o:rules>
    </o:shapelayout>
  </w:shapeDefaults>
  <w:decimalSymbol w:val="."/>
  <w:listSeparator w:val=","/>
  <w14:docId w14:val="064538CA"/>
  <w15:docId w15:val="{17F52A01-5011-47DA-9C05-750232A19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37F7"/>
    <w:rPr>
      <w:sz w:val="24"/>
      <w:szCs w:val="24"/>
    </w:rPr>
  </w:style>
  <w:style w:type="paragraph" w:styleId="Heading1">
    <w:name w:val="heading 1"/>
    <w:basedOn w:val="Normal"/>
    <w:next w:val="Normal"/>
    <w:qFormat/>
    <w:rsid w:val="001737F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1737F7"/>
    <w:pPr>
      <w:keepNext/>
      <w:keepLines/>
      <w:widowControl w:val="0"/>
      <w:tabs>
        <w:tab w:val="left" w:pos="360"/>
        <w:tab w:val="left" w:pos="720"/>
        <w:tab w:val="right" w:pos="9360"/>
      </w:tabs>
      <w:autoSpaceDE w:val="0"/>
      <w:autoSpaceDN w:val="0"/>
      <w:jc w:val="center"/>
      <w:outlineLvl w:val="1"/>
    </w:pPr>
    <w:rPr>
      <w:rFonts w:ascii="Arial" w:hAnsi="Arial" w:cs="Arial"/>
      <w:b/>
      <w:bCs/>
      <w:i/>
      <w:iCs/>
      <w:sz w:val="22"/>
      <w:u w:val="single"/>
    </w:rPr>
  </w:style>
  <w:style w:type="paragraph" w:styleId="Heading5">
    <w:name w:val="heading 5"/>
    <w:basedOn w:val="Normal"/>
    <w:next w:val="Normal"/>
    <w:qFormat/>
    <w:rsid w:val="001737F7"/>
    <w:pPr>
      <w:keepNext/>
      <w:keepLines/>
      <w:widowControl w:val="0"/>
      <w:tabs>
        <w:tab w:val="left" w:pos="360"/>
        <w:tab w:val="left" w:pos="720"/>
        <w:tab w:val="right" w:pos="9360"/>
      </w:tabs>
      <w:autoSpaceDE w:val="0"/>
      <w:autoSpaceDN w:val="0"/>
      <w:jc w:val="both"/>
      <w:outlineLvl w:val="4"/>
    </w:pPr>
    <w:rPr>
      <w:rFonts w:ascii="Garamond" w:hAnsi="Garamond"/>
      <w:b/>
      <w:b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3">
    <w:name w:val="Body Text Indent 3"/>
    <w:basedOn w:val="Normal"/>
    <w:rsid w:val="001737F7"/>
    <w:pPr>
      <w:keepNext/>
      <w:keepLines/>
      <w:widowControl w:val="0"/>
      <w:tabs>
        <w:tab w:val="left" w:pos="360"/>
        <w:tab w:val="left" w:pos="720"/>
        <w:tab w:val="right" w:pos="9360"/>
      </w:tabs>
      <w:autoSpaceDE w:val="0"/>
      <w:autoSpaceDN w:val="0"/>
      <w:ind w:left="720"/>
      <w:jc w:val="both"/>
    </w:pPr>
    <w:rPr>
      <w:sz w:val="22"/>
    </w:rPr>
  </w:style>
  <w:style w:type="paragraph" w:customStyle="1" w:styleId="Name">
    <w:name w:val="Name"/>
    <w:basedOn w:val="Normal"/>
    <w:rsid w:val="001737F7"/>
    <w:pPr>
      <w:keepNext/>
      <w:keepLines/>
      <w:widowControl w:val="0"/>
      <w:tabs>
        <w:tab w:val="left" w:pos="360"/>
        <w:tab w:val="left" w:pos="720"/>
        <w:tab w:val="right" w:pos="9360"/>
      </w:tabs>
      <w:autoSpaceDE w:val="0"/>
      <w:autoSpaceDN w:val="0"/>
      <w:jc w:val="center"/>
    </w:pPr>
    <w:rPr>
      <w:rFonts w:ascii="Albertus Medium" w:hAnsi="Albertus Medium"/>
      <w:b/>
      <w:bCs/>
      <w:caps/>
      <w:spacing w:val="20"/>
    </w:rPr>
  </w:style>
  <w:style w:type="paragraph" w:customStyle="1" w:styleId="Address">
    <w:name w:val="Address"/>
    <w:basedOn w:val="Normal"/>
    <w:rsid w:val="001737F7"/>
    <w:pPr>
      <w:keepNext/>
      <w:keepLines/>
      <w:widowControl w:val="0"/>
      <w:pBdr>
        <w:bottom w:val="single" w:sz="6" w:space="1" w:color="auto"/>
      </w:pBdr>
      <w:tabs>
        <w:tab w:val="left" w:pos="360"/>
        <w:tab w:val="left" w:pos="720"/>
        <w:tab w:val="left" w:pos="1080"/>
        <w:tab w:val="left" w:pos="1440"/>
        <w:tab w:val="right" w:pos="9360"/>
      </w:tabs>
      <w:autoSpaceDE w:val="0"/>
      <w:autoSpaceDN w:val="0"/>
      <w:jc w:val="center"/>
    </w:pPr>
    <w:rPr>
      <w:rFonts w:ascii="Garamond" w:hAnsi="Garamond"/>
      <w:smallCaps/>
      <w:spacing w:val="10"/>
      <w:sz w:val="18"/>
      <w:szCs w:val="18"/>
    </w:rPr>
  </w:style>
  <w:style w:type="paragraph" w:customStyle="1" w:styleId="SectionHeading">
    <w:name w:val="Section Heading"/>
    <w:basedOn w:val="Normal"/>
    <w:next w:val="Heading1"/>
    <w:rsid w:val="001737F7"/>
    <w:pPr>
      <w:keepNext/>
      <w:keepLines/>
      <w:widowControl w:val="0"/>
      <w:tabs>
        <w:tab w:val="left" w:pos="360"/>
        <w:tab w:val="left" w:pos="720"/>
        <w:tab w:val="right" w:pos="9360"/>
      </w:tabs>
      <w:autoSpaceDE w:val="0"/>
      <w:autoSpaceDN w:val="0"/>
      <w:spacing w:before="360" w:after="120"/>
    </w:pPr>
    <w:rPr>
      <w:b/>
      <w:bCs/>
      <w:sz w:val="22"/>
    </w:rPr>
  </w:style>
  <w:style w:type="paragraph" w:customStyle="1" w:styleId="Position">
    <w:name w:val="Position"/>
    <w:basedOn w:val="Normal"/>
    <w:rsid w:val="001737F7"/>
    <w:pPr>
      <w:keepNext/>
      <w:keepLines/>
      <w:widowControl w:val="0"/>
      <w:tabs>
        <w:tab w:val="left" w:pos="360"/>
        <w:tab w:val="left" w:pos="720"/>
        <w:tab w:val="right" w:pos="9360"/>
      </w:tabs>
      <w:autoSpaceDE w:val="0"/>
      <w:autoSpaceDN w:val="0"/>
      <w:spacing w:before="60" w:after="120"/>
      <w:jc w:val="both"/>
    </w:pPr>
    <w:rPr>
      <w:rFonts w:ascii="Garamond" w:hAnsi="Garamond"/>
      <w:b/>
      <w:bCs/>
      <w:i/>
      <w:iCs/>
      <w:u w:val="single"/>
    </w:rPr>
  </w:style>
  <w:style w:type="paragraph" w:customStyle="1" w:styleId="Bullet">
    <w:name w:val="Bullet"/>
    <w:basedOn w:val="Normal"/>
    <w:rsid w:val="001737F7"/>
    <w:pPr>
      <w:keepNext/>
      <w:keepLines/>
      <w:widowControl w:val="0"/>
      <w:numPr>
        <w:numId w:val="1"/>
      </w:numPr>
      <w:tabs>
        <w:tab w:val="left" w:pos="1440"/>
        <w:tab w:val="right" w:pos="9360"/>
      </w:tabs>
      <w:autoSpaceDE w:val="0"/>
      <w:autoSpaceDN w:val="0"/>
      <w:jc w:val="both"/>
    </w:pPr>
    <w:rPr>
      <w:rFonts w:ascii="Garamond" w:hAnsi="Garamond"/>
    </w:rPr>
  </w:style>
  <w:style w:type="paragraph" w:customStyle="1" w:styleId="HeadPage2">
    <w:name w:val="Head Page 2"/>
    <w:basedOn w:val="Normal"/>
    <w:rsid w:val="001737F7"/>
    <w:pPr>
      <w:keepNext/>
      <w:keepLines/>
      <w:widowControl w:val="0"/>
      <w:pBdr>
        <w:bottom w:val="single" w:sz="6" w:space="1" w:color="auto"/>
      </w:pBdr>
      <w:tabs>
        <w:tab w:val="left" w:pos="360"/>
        <w:tab w:val="left" w:pos="720"/>
        <w:tab w:val="right" w:pos="9360"/>
      </w:tabs>
      <w:autoSpaceDE w:val="0"/>
      <w:autoSpaceDN w:val="0"/>
      <w:spacing w:after="360"/>
      <w:jc w:val="both"/>
    </w:pPr>
    <w:rPr>
      <w:rFonts w:ascii="Garamond" w:hAnsi="Garamond"/>
      <w:b/>
      <w:bCs/>
      <w:smallCaps/>
      <w:sz w:val="20"/>
      <w:szCs w:val="20"/>
    </w:rPr>
  </w:style>
  <w:style w:type="paragraph" w:customStyle="1" w:styleId="Position2">
    <w:name w:val="Position 2"/>
    <w:basedOn w:val="Normal"/>
    <w:rsid w:val="001737F7"/>
    <w:pPr>
      <w:keepNext/>
      <w:keepLines/>
      <w:widowControl w:val="0"/>
      <w:tabs>
        <w:tab w:val="left" w:pos="360"/>
        <w:tab w:val="left" w:pos="720"/>
        <w:tab w:val="right" w:pos="9360"/>
      </w:tabs>
      <w:autoSpaceDE w:val="0"/>
      <w:autoSpaceDN w:val="0"/>
      <w:spacing w:before="120" w:after="120"/>
      <w:jc w:val="both"/>
    </w:pPr>
    <w:rPr>
      <w:rFonts w:ascii="Garamond" w:hAnsi="Garamond"/>
      <w:b/>
      <w:bCs/>
      <w:i/>
      <w:iCs/>
      <w:u w:val="single"/>
    </w:rPr>
  </w:style>
  <w:style w:type="paragraph" w:styleId="BodyText">
    <w:name w:val="Body Text"/>
    <w:basedOn w:val="Normal"/>
    <w:rsid w:val="001737F7"/>
    <w:pPr>
      <w:keepNext/>
      <w:keepLines/>
      <w:widowControl w:val="0"/>
      <w:tabs>
        <w:tab w:val="left" w:pos="360"/>
        <w:tab w:val="left" w:pos="720"/>
        <w:tab w:val="right" w:pos="9360"/>
      </w:tabs>
      <w:autoSpaceDE w:val="0"/>
      <w:autoSpaceDN w:val="0"/>
    </w:pPr>
    <w:rPr>
      <w:rFonts w:ascii="Arial" w:hAnsi="Arial" w:cs="Arial"/>
      <w:sz w:val="20"/>
    </w:rPr>
  </w:style>
  <w:style w:type="paragraph" w:styleId="Header">
    <w:name w:val="header"/>
    <w:basedOn w:val="Normal"/>
    <w:rsid w:val="004D27F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D27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D27F5"/>
  </w:style>
  <w:style w:type="character" w:styleId="Hyperlink">
    <w:name w:val="Hyperlink"/>
    <w:rsid w:val="004865B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B6B14"/>
    <w:pPr>
      <w:ind w:left="720"/>
      <w:contextualSpacing/>
    </w:pPr>
  </w:style>
  <w:style w:type="paragraph" w:customStyle="1" w:styleId="WW-BodyText2">
    <w:name w:val="WW-Body Text 2"/>
    <w:basedOn w:val="Normal"/>
    <w:rsid w:val="00565032"/>
    <w:pPr>
      <w:suppressAutoHyphens/>
      <w:jc w:val="both"/>
    </w:pPr>
    <w:rPr>
      <w:rFonts w:ascii="Bookman Old Style" w:hAnsi="Bookman Old Style"/>
      <w:lang w:eastAsia="ar-SA"/>
    </w:rPr>
  </w:style>
  <w:style w:type="character" w:customStyle="1" w:styleId="xbe">
    <w:name w:val="_xbe"/>
    <w:basedOn w:val="DefaultParagraphFont"/>
    <w:rsid w:val="009D6E60"/>
  </w:style>
  <w:style w:type="character" w:styleId="Strong">
    <w:name w:val="Strong"/>
    <w:basedOn w:val="DefaultParagraphFont"/>
    <w:uiPriority w:val="22"/>
    <w:qFormat/>
    <w:rsid w:val="00EA3B0B"/>
    <w:rPr>
      <w:b/>
      <w:bCs/>
    </w:rPr>
  </w:style>
  <w:style w:type="paragraph" w:customStyle="1" w:styleId="title-sortable">
    <w:name w:val="title-sortable"/>
    <w:basedOn w:val="Normal"/>
    <w:rsid w:val="0002722C"/>
    <w:pPr>
      <w:spacing w:before="100" w:beforeAutospacing="1" w:after="100" w:afterAutospacing="1"/>
    </w:pPr>
  </w:style>
  <w:style w:type="paragraph" w:customStyle="1" w:styleId="subtitle-sortable">
    <w:name w:val="subtitle-sortable"/>
    <w:basedOn w:val="Normal"/>
    <w:rsid w:val="0002722C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059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26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4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3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2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44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14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8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86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76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90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2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7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44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23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8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00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BBDC17-3692-4A63-8450-59CE1433E1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391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Bhanu Hariharan</vt:lpstr>
    </vt:vector>
  </TitlesOfParts>
  <Company>Home</Company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Bhanu Hariharan</dc:title>
  <dc:creator>Bhanu Hariharan</dc:creator>
  <cp:lastModifiedBy>shadab khan</cp:lastModifiedBy>
  <cp:revision>38</cp:revision>
  <cp:lastPrinted>2002-09-07T14:17:00Z</cp:lastPrinted>
  <dcterms:created xsi:type="dcterms:W3CDTF">2017-05-17T16:07:00Z</dcterms:created>
  <dcterms:modified xsi:type="dcterms:W3CDTF">2018-09-11T10:48:00Z</dcterms:modified>
</cp:coreProperties>
</file>